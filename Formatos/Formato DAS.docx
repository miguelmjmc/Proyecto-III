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20D8" w:rsidRDefault="00E65DED">
      <w:pPr>
        <w:pStyle w:val="Encabezado"/>
      </w:pPr>
      <w:r>
        <w:rPr>
          <w:noProof/>
          <w:lang w:eastAsia="es-VE" w:bidi="ar-SA"/>
        </w:rPr>
        <w:drawing>
          <wp:anchor distT="0" distB="0" distL="0" distR="0" simplePos="0" relativeHeight="251659776" behindDoc="0" locked="0" layoutInCell="1" allowOverlap="1">
            <wp:simplePos x="0" y="0"/>
            <wp:positionH relativeFrom="column">
              <wp:align>center</wp:align>
            </wp:positionH>
            <wp:positionV relativeFrom="paragraph">
              <wp:posOffset>635</wp:posOffset>
            </wp:positionV>
            <wp:extent cx="6150610" cy="786765"/>
            <wp:effectExtent l="19050" t="19050" r="2540" b="0"/>
            <wp:wrapSquare wrapText="largest"/>
            <wp:docPr id="8"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50610" cy="786765"/>
                    </a:xfrm>
                    <a:prstGeom prst="rect">
                      <a:avLst/>
                    </a:prstGeom>
                    <a:solidFill>
                      <a:srgbClr val="FFFFFF"/>
                    </a:solidFill>
                    <a:ln w="635">
                      <a:solidFill>
                        <a:srgbClr val="000000"/>
                      </a:solidFill>
                      <a:miter lim="800000"/>
                      <a:headEnd/>
                      <a:tailEnd/>
                    </a:ln>
                  </pic:spPr>
                </pic:pic>
              </a:graphicData>
            </a:graphic>
          </wp:anchor>
        </w:drawing>
      </w:r>
    </w:p>
    <w:p w:rsidR="002720D8" w:rsidRDefault="002720D8">
      <w:pPr>
        <w:pBdr>
          <w:top w:val="single" w:sz="4" w:space="1" w:color="000000"/>
        </w:pBdr>
        <w:jc w:val="right"/>
      </w:pPr>
      <w:r>
        <w:t>&lt;Logo de la Empresa Cliente&gt;</w:t>
      </w:r>
    </w:p>
    <w:p w:rsidR="002720D8" w:rsidRDefault="002720D8">
      <w:pPr>
        <w:pBdr>
          <w:top w:val="single" w:sz="4" w:space="1" w:color="000000"/>
        </w:pBdr>
        <w:jc w:val="right"/>
        <w:rPr>
          <w:rFonts w:ascii="Times New Roman" w:hAnsi="Times New Roman"/>
          <w:color w:val="0000FF"/>
        </w:rPr>
      </w:pPr>
    </w:p>
    <w:p w:rsidR="002720D8" w:rsidRDefault="002720D8">
      <w:pPr>
        <w:pBdr>
          <w:bottom w:val="single" w:sz="4" w:space="1" w:color="000000"/>
        </w:pBdr>
      </w:pPr>
    </w:p>
    <w:p w:rsidR="002720D8" w:rsidRDefault="002720D8">
      <w:pPr>
        <w:pStyle w:val="Ttulo"/>
        <w:jc w:val="left"/>
        <w:rPr>
          <w:i/>
          <w:iCs/>
        </w:rPr>
      </w:pPr>
    </w:p>
    <w:p w:rsidR="002720D8" w:rsidRDefault="005A1068">
      <w:pPr>
        <w:pStyle w:val="Ttulo"/>
        <w:jc w:val="right"/>
        <w:rPr>
          <w:rFonts w:cs="Arial"/>
          <w:bCs/>
          <w:szCs w:val="36"/>
        </w:rPr>
      </w:pPr>
      <w:r>
        <w:rPr>
          <w:i/>
          <w:iCs/>
        </w:rPr>
        <w:fldChar w:fldCharType="begin"/>
      </w:r>
      <w:r w:rsidR="002720D8">
        <w:rPr>
          <w:i/>
          <w:iCs/>
        </w:rPr>
        <w:instrText xml:space="preserve"> TITLE </w:instrText>
      </w:r>
      <w:r>
        <w:rPr>
          <w:i/>
          <w:iCs/>
        </w:rPr>
        <w:fldChar w:fldCharType="separate"/>
      </w:r>
      <w:r w:rsidR="002720D8">
        <w:rPr>
          <w:i/>
          <w:iCs/>
        </w:rPr>
        <w:t>Documento de Arquitectura del Software</w:t>
      </w:r>
      <w:r>
        <w:rPr>
          <w:i/>
          <w:iCs/>
        </w:rPr>
        <w:fldChar w:fldCharType="end"/>
      </w:r>
    </w:p>
    <w:p w:rsidR="002720D8" w:rsidRDefault="002720D8">
      <w:pPr>
        <w:pStyle w:val="Ttulo"/>
        <w:jc w:val="right"/>
        <w:rPr>
          <w:rFonts w:cs="Arial"/>
          <w:bCs/>
          <w:color w:val="0000FF"/>
          <w:szCs w:val="36"/>
        </w:rPr>
      </w:pPr>
      <w:r>
        <w:rPr>
          <w:rFonts w:cs="Arial"/>
          <w:bCs/>
          <w:szCs w:val="36"/>
        </w:rPr>
        <w:t xml:space="preserve">Proyecto: </w:t>
      </w:r>
      <w:r w:rsidR="005A1068">
        <w:rPr>
          <w:rFonts w:cs="Arial"/>
          <w:bCs/>
          <w:szCs w:val="36"/>
        </w:rPr>
        <w:fldChar w:fldCharType="begin"/>
      </w:r>
      <w:r>
        <w:rPr>
          <w:rFonts w:cs="Arial"/>
          <w:bCs/>
          <w:szCs w:val="36"/>
        </w:rPr>
        <w:instrText xml:space="preserve"> SUBJECT </w:instrText>
      </w:r>
      <w:r w:rsidR="005A1068">
        <w:rPr>
          <w:rFonts w:cs="Arial"/>
          <w:bCs/>
          <w:szCs w:val="36"/>
        </w:rPr>
        <w:fldChar w:fldCharType="separate"/>
      </w:r>
      <w:r>
        <w:rPr>
          <w:rFonts w:cs="Arial"/>
          <w:bCs/>
          <w:szCs w:val="36"/>
        </w:rPr>
        <w:t>&lt;Nombre del Proyecto&gt;</w:t>
      </w:r>
      <w:r w:rsidR="005A1068">
        <w:rPr>
          <w:rFonts w:cs="Arial"/>
          <w:bCs/>
          <w:szCs w:val="36"/>
        </w:rPr>
        <w:fldChar w:fldCharType="end"/>
      </w:r>
    </w:p>
    <w:p w:rsidR="002720D8" w:rsidRDefault="002720D8">
      <w:pPr>
        <w:pStyle w:val="Ttulo"/>
        <w:jc w:val="right"/>
        <w:rPr>
          <w:rFonts w:cs="Arial"/>
          <w:bCs/>
          <w:color w:val="0000FF"/>
          <w:szCs w:val="36"/>
        </w:rPr>
      </w:pPr>
    </w:p>
    <w:p w:rsidR="002720D8" w:rsidRDefault="002720D8">
      <w:pPr>
        <w:pStyle w:val="Ttulo"/>
        <w:jc w:val="right"/>
        <w:rPr>
          <w:rFonts w:cs="Arial"/>
          <w:bCs/>
          <w:sz w:val="28"/>
        </w:rPr>
      </w:pPr>
      <w:r>
        <w:rPr>
          <w:rFonts w:cs="Arial"/>
          <w:bCs/>
          <w:sz w:val="28"/>
        </w:rPr>
        <w:t>Versión: &lt;x.y.z&gt;</w:t>
      </w:r>
    </w:p>
    <w:p w:rsidR="002720D8" w:rsidRDefault="002720D8">
      <w:pPr>
        <w:rPr>
          <w:rFonts w:ascii="Arial" w:hAnsi="Arial" w:cs="Arial"/>
          <w:sz w:val="28"/>
        </w:rPr>
      </w:pPr>
    </w:p>
    <w:p w:rsidR="002720D8" w:rsidRDefault="005A1068">
      <w:pPr>
        <w:rPr>
          <w:rFonts w:ascii="Times New Roman" w:hAnsi="Times New Roman" w:cs="Arial"/>
          <w:sz w:val="28"/>
        </w:rPr>
      </w:pPr>
      <w:r w:rsidRPr="005A1068">
        <w:rPr>
          <w:noProof/>
          <w:lang w:eastAsia="es-VE" w:bidi="ar-SA"/>
        </w:rPr>
        <w:pict>
          <v:shapetype id="_x0000_t202" coordsize="21600,21600" o:spt="202" path="m,l,21600r21600,l21600,xe">
            <v:stroke joinstyle="miter"/>
            <v:path gradientshapeok="t" o:connecttype="rect"/>
          </v:shapetype>
          <v:shape id=" 2" o:spid="_x0000_s1026" type="#_x0000_t202" style="position:absolute;margin-left:.4pt;margin-top:11.75pt;width:484.6pt;height:61.55pt;z-index:251655680;visibility:visible" fillcolor="#9cf" stroked="f" strokecolor="#9cf">
            <v:fill opacity="32896f"/>
            <v:stroke joinstyle="round"/>
            <v:path arrowok="t"/>
            <v:textbox inset="0,0,0,0">
              <w:txbxContent>
                <w:p w:rsidR="002720D8" w:rsidRDefault="002720D8">
                  <w:pPr>
                    <w:ind w:left="57" w:right="57"/>
                    <w:jc w:val="both"/>
                    <w:rPr>
                      <w:rFonts w:cs="Arial"/>
                      <w:i/>
                      <w:iCs/>
                      <w:color w:val="0000FF"/>
                    </w:rPr>
                  </w:pPr>
                  <w:r>
                    <w:rPr>
                      <w:rFonts w:cs="Arial"/>
                      <w:b/>
                      <w:i/>
                      <w:iCs/>
                      <w:color w:val="0000FF"/>
                    </w:rPr>
                    <w:t>Nota:</w:t>
                  </w:r>
                  <w:r>
                    <w:rPr>
                      <w:rFonts w:cs="Arial"/>
                      <w:i/>
                      <w:iCs/>
                      <w:color w:val="0000FF"/>
                    </w:rPr>
                    <w:t xml:space="preserve"> El texto incluido en rectángulos azules y el exhibido en cursiva azul (Estilo=InfoBlue) se incluye con el fin de proporcionar una guía para el llenado de este documento y debe ser eliminado antes de publicar el documento. Un párrafo incorporado después de este estilo será fijado automáticamente al normal (Estilo=InfoBlue).</w:t>
                  </w:r>
                </w:p>
              </w:txbxContent>
            </v:textbox>
          </v:shape>
        </w:pict>
      </w:r>
    </w:p>
    <w:p w:rsidR="002720D8" w:rsidRDefault="002720D8">
      <w:pPr>
        <w:rPr>
          <w:rFonts w:ascii="Times New Roman" w:hAnsi="Times New Roman" w:cs="Arial"/>
          <w:sz w:val="28"/>
        </w:rPr>
      </w:pPr>
    </w:p>
    <w:p w:rsidR="002720D8" w:rsidRDefault="002720D8">
      <w:pPr>
        <w:pStyle w:val="InfoBlue"/>
        <w:rPr>
          <w:rFonts w:cs="Arial"/>
          <w:iCs/>
          <w:sz w:val="24"/>
        </w:rPr>
      </w:pPr>
    </w:p>
    <w:p w:rsidR="002720D8" w:rsidRDefault="002720D8">
      <w:pPr>
        <w:jc w:val="both"/>
        <w:rPr>
          <w:rFonts w:ascii="Arial" w:hAnsi="Arial" w:cs="Arial"/>
        </w:rPr>
      </w:pPr>
    </w:p>
    <w:p w:rsidR="002720D8" w:rsidRDefault="005A1068">
      <w:pPr>
        <w:jc w:val="both"/>
        <w:rPr>
          <w:rFonts w:ascii="Arial" w:hAnsi="Arial" w:cs="Arial"/>
          <w:b/>
          <w:bCs/>
          <w:sz w:val="36"/>
          <w:szCs w:val="36"/>
        </w:rPr>
        <w:sectPr w:rsidR="002720D8">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17" w:right="1134" w:bottom="1732" w:left="1417" w:header="720" w:footer="1132" w:gutter="0"/>
          <w:cols w:space="720"/>
        </w:sectPr>
      </w:pPr>
      <w:r w:rsidRPr="005A1068">
        <w:rPr>
          <w:noProof/>
          <w:lang w:eastAsia="es-VE" w:bidi="ar-SA"/>
        </w:rPr>
        <w:pict>
          <v:shape id=" 3" o:spid="_x0000_s1027" type="#_x0000_t202" style="position:absolute;left:0;text-align:left;margin-left:1.15pt;margin-top:28.5pt;width:483.85pt;height:105.05pt;z-index:251656704;visibility:visible" fillcolor="#9cf" stroked="f" strokecolor="#9cf">
            <v:fill opacity="32896f"/>
            <v:stroke joinstyle="round"/>
            <v:path arrowok="t"/>
            <v:textbox inset="0,0,0,0">
              <w:txbxContent>
                <w:p w:rsidR="002720D8" w:rsidRDefault="002720D8">
                  <w:pPr>
                    <w:ind w:left="57" w:right="57"/>
                    <w:jc w:val="both"/>
                    <w:rPr>
                      <w:i/>
                      <w:color w:val="0000FF"/>
                    </w:rPr>
                  </w:pPr>
                  <w:r>
                    <w:rPr>
                      <w:i/>
                      <w:color w:val="0000FF"/>
                    </w:rPr>
                    <w:t>Para personalizar los campos automáticos (campos con fondo gris) en OpenOffice.org Writer, debe seleccionar Archivo&gt;Propiedades y en la pestaña descripción sustituya los campos de Título, Tema  y Comentarios por la información apropiada para este documento.  Después de cerrar el diálogo, los campos automáticos serán actualizados automáticamente. Para actualizar la numeración del Índice de Contenido haga clic derecho sobre este campo automático y luego clic en Actualizar Índice/Tabla.   Vea la ayuda del OpenOffice.org para más información sobre el trabajo con campos.</w:t>
                  </w:r>
                </w:p>
              </w:txbxContent>
            </v:textbox>
          </v:shape>
        </w:pict>
      </w:r>
      <w:r w:rsidRPr="005A1068">
        <w:rPr>
          <w:noProof/>
          <w:lang w:eastAsia="es-VE" w:bidi="ar-SA"/>
        </w:rPr>
        <w:pict>
          <v:shape id=" 4" o:spid="_x0000_s1028" type="#_x0000_t202" style="position:absolute;left:0;text-align:left;margin-left:.4pt;margin-top:150.45pt;width:483.85pt;height:105.0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" fillcolor="#9cf" stroked="f" strokecolor="#9cf">
            <v:fill opacity="32896f"/>
            <v:stroke joinstyle="round"/>
            <v:path arrowok="t"/>
            <v:textbox inset="0,0,0,0">
              <w:txbxContent>
                <w:p w:rsidR="002720D8" w:rsidRDefault="002720D8">
                  <w:pPr>
                    <w:ind w:left="57" w:right="57"/>
                    <w:jc w:val="both"/>
                    <w:rPr>
                      <w:rFonts w:eastAsia="Arial" w:cs="Arial"/>
                      <w:bCs/>
                      <w:i/>
                      <w:iCs/>
                      <w:color w:val="0000FF"/>
                      <w:lang w:val="es-MX"/>
                    </w:rPr>
                  </w:pPr>
                  <w:r>
                    <w:rPr>
                      <w:rFonts w:eastAsia="Arial" w:cs="Arial"/>
                      <w:b/>
                      <w:bCs/>
                      <w:i/>
                      <w:iCs/>
                      <w:color w:val="0000FF"/>
                    </w:rPr>
                    <w:t>Descripción del Artefacto:</w:t>
                  </w:r>
                  <w:r>
                    <w:rPr>
                      <w:rFonts w:eastAsia="Arial" w:cs="Arial"/>
                      <w:bCs/>
                      <w:i/>
                      <w:iCs/>
                      <w:color w:val="0000FF"/>
                      <w:lang w:val="es-MX"/>
                    </w:rPr>
                    <w:t xml:space="preserve">Es una especificación de las ideas principales del diseño. Proporciona una descripción entendible de la arquitectura del sistema software y sirve como medio de comunicación entre el arquitecto de software y otros miembros de equipo del proyecto con respecto a las decisiones arquitectónicamente significativas que se han tomado en el proyecto. Contiene varias vistas que muestran aspectos distintos del sistema como son: Vista de Casos de Uso, Vista Lógica, Vista de Implementación, Vista del Proceso, Vista de Implantación y Vista de Datos. </w:t>
                  </w:r>
                </w:p>
              </w:txbxContent>
            </v:textbox>
          </v:shape>
        </w:pict>
      </w:r>
    </w:p>
    <w:p w:rsidR="002720D8" w:rsidRDefault="002720D8">
      <w:pPr>
        <w:pStyle w:val="Textoindependiente"/>
        <w:rPr>
          <w:sz w:val="28"/>
          <w:szCs w:val="28"/>
        </w:rPr>
      </w:pPr>
    </w:p>
    <w:p w:rsidR="002720D8" w:rsidRDefault="002720D8">
      <w:pPr>
        <w:pStyle w:val="Ttulo"/>
      </w:pPr>
      <w:r>
        <w:t>Historial de Revisiones</w:t>
      </w:r>
    </w:p>
    <w:p w:rsidR="002720D8" w:rsidRDefault="002720D8">
      <w:pPr>
        <w:rPr>
          <w:rFonts w:ascii="Arial" w:hAnsi="Arial" w:cs="Arial"/>
          <w:b/>
          <w:bCs/>
          <w:sz w:val="28"/>
          <w:szCs w:val="28"/>
        </w:rPr>
      </w:pPr>
    </w:p>
    <w:tbl>
      <w:tblPr>
        <w:tblW w:w="0" w:type="auto"/>
        <w:tblInd w:w="55" w:type="dxa"/>
        <w:tblLayout w:type="fixed"/>
        <w:tblCellMar>
          <w:top w:w="55" w:type="dxa"/>
          <w:left w:w="55" w:type="dxa"/>
          <w:bottom w:w="55" w:type="dxa"/>
          <w:right w:w="55" w:type="dxa"/>
        </w:tblCellMar>
        <w:tblLook w:val="0000"/>
      </w:tblPr>
      <w:tblGrid>
        <w:gridCol w:w="929"/>
        <w:gridCol w:w="1410"/>
        <w:gridCol w:w="2700"/>
        <w:gridCol w:w="4650"/>
      </w:tblGrid>
      <w:tr w:rsidR="002720D8">
        <w:trPr>
          <w:tblHeader/>
        </w:trPr>
        <w:tc>
          <w:tcPr>
            <w:tcW w:w="929" w:type="dxa"/>
            <w:tcBorders>
              <w:top w:val="single" w:sz="1" w:space="0" w:color="000000"/>
              <w:left w:val="single" w:sz="1" w:space="0" w:color="000000"/>
              <w:bottom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Versión</w:t>
            </w:r>
          </w:p>
        </w:tc>
        <w:tc>
          <w:tcPr>
            <w:tcW w:w="1410" w:type="dxa"/>
            <w:tcBorders>
              <w:top w:val="single" w:sz="1" w:space="0" w:color="000000"/>
              <w:left w:val="single" w:sz="1" w:space="0" w:color="000000"/>
              <w:bottom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Fecha</w:t>
            </w:r>
          </w:p>
        </w:tc>
        <w:tc>
          <w:tcPr>
            <w:tcW w:w="2700" w:type="dxa"/>
            <w:tcBorders>
              <w:top w:val="single" w:sz="1" w:space="0" w:color="000000"/>
              <w:left w:val="single" w:sz="1" w:space="0" w:color="000000"/>
              <w:bottom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Autor</w:t>
            </w:r>
          </w:p>
        </w:tc>
        <w:tc>
          <w:tcPr>
            <w:tcW w:w="4650" w:type="dxa"/>
            <w:tcBorders>
              <w:top w:val="single" w:sz="1" w:space="0" w:color="000000"/>
              <w:left w:val="single" w:sz="1" w:space="0" w:color="000000"/>
              <w:bottom w:val="single" w:sz="1" w:space="0" w:color="000000"/>
              <w:right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Descripción</w:t>
            </w:r>
          </w:p>
        </w:tc>
      </w:tr>
      <w:tr w:rsidR="002720D8">
        <w:trPr>
          <w:trHeight w:val="367"/>
        </w:trPr>
        <w:tc>
          <w:tcPr>
            <w:tcW w:w="929" w:type="dxa"/>
            <w:tcBorders>
              <w:left w:val="single" w:sz="1" w:space="0" w:color="000000"/>
              <w:bottom w:val="single" w:sz="1" w:space="0" w:color="000000"/>
            </w:tcBorders>
          </w:tcPr>
          <w:p w:rsidR="002720D8" w:rsidRDefault="002720D8">
            <w:pPr>
              <w:pStyle w:val="InfoBlue"/>
              <w:rPr>
                <w:lang w:val="es-ES_tradnl"/>
              </w:rPr>
            </w:pPr>
            <w:r>
              <w:rPr>
                <w:lang w:val="es-ES_tradnl"/>
              </w:rPr>
              <w:t>&lt;x.y.z&gt;</w:t>
            </w:r>
          </w:p>
        </w:tc>
        <w:tc>
          <w:tcPr>
            <w:tcW w:w="1410" w:type="dxa"/>
            <w:tcBorders>
              <w:left w:val="single" w:sz="1" w:space="0" w:color="000000"/>
              <w:bottom w:val="single" w:sz="1" w:space="0" w:color="000000"/>
            </w:tcBorders>
          </w:tcPr>
          <w:p w:rsidR="002720D8" w:rsidRDefault="002720D8">
            <w:pPr>
              <w:pStyle w:val="InfoBlue"/>
              <w:rPr>
                <w:lang w:val="es-ES_tradnl"/>
              </w:rPr>
            </w:pPr>
            <w:r>
              <w:rPr>
                <w:lang w:val="es-ES_tradnl"/>
              </w:rPr>
              <w:t>&lt;dd/mm/aa&gt;</w:t>
            </w:r>
          </w:p>
        </w:tc>
        <w:tc>
          <w:tcPr>
            <w:tcW w:w="2700" w:type="dxa"/>
            <w:tcBorders>
              <w:left w:val="single" w:sz="1" w:space="0" w:color="000000"/>
              <w:bottom w:val="single" w:sz="1" w:space="0" w:color="000000"/>
            </w:tcBorders>
          </w:tcPr>
          <w:p w:rsidR="002720D8" w:rsidRDefault="002720D8">
            <w:pPr>
              <w:pStyle w:val="InfoBlue"/>
              <w:rPr>
                <w:lang w:val="es-ES_tradnl"/>
              </w:rPr>
            </w:pPr>
            <w:r>
              <w:rPr>
                <w:lang w:val="es-ES_tradnl"/>
              </w:rPr>
              <w:t>&lt;nombre&gt;</w:t>
            </w:r>
          </w:p>
        </w:tc>
        <w:tc>
          <w:tcPr>
            <w:tcW w:w="4650" w:type="dxa"/>
            <w:tcBorders>
              <w:left w:val="single" w:sz="1" w:space="0" w:color="000000"/>
              <w:bottom w:val="single" w:sz="1" w:space="0" w:color="000000"/>
              <w:right w:val="single" w:sz="1" w:space="0" w:color="000000"/>
            </w:tcBorders>
          </w:tcPr>
          <w:p w:rsidR="002720D8" w:rsidRDefault="002720D8">
            <w:pPr>
              <w:pStyle w:val="InfoBlue"/>
            </w:pPr>
            <w:r>
              <w:t>&lt;especificaciones&gt;</w:t>
            </w:r>
          </w:p>
        </w:tc>
      </w:tr>
    </w:tbl>
    <w:p w:rsidR="002720D8" w:rsidRDefault="002720D8">
      <w:pPr>
        <w:pStyle w:val="Encabezado"/>
        <w:rPr>
          <w:rFonts w:ascii="Arial" w:hAnsi="Arial" w:cs="Arial"/>
          <w:b/>
          <w:bCs/>
          <w:sz w:val="28"/>
          <w:szCs w:val="28"/>
        </w:rPr>
      </w:pPr>
    </w:p>
    <w:p w:rsidR="002720D8" w:rsidRDefault="002720D8">
      <w:pPr>
        <w:pStyle w:val="Textoindependiente"/>
        <w:rPr>
          <w:rFonts w:cs="Arial"/>
          <w:b/>
          <w:bCs/>
          <w:sz w:val="28"/>
          <w:szCs w:val="28"/>
        </w:rPr>
      </w:pPr>
    </w:p>
    <w:p w:rsidR="002720D8" w:rsidRDefault="002720D8">
      <w:pPr>
        <w:pStyle w:val="Ttulo"/>
        <w:rPr>
          <w:rFonts w:cs="Arial"/>
          <w:bCs/>
          <w:sz w:val="28"/>
          <w:szCs w:val="28"/>
        </w:rPr>
      </w:pPr>
    </w:p>
    <w:p w:rsidR="002720D8" w:rsidRDefault="002720D8">
      <w:pPr>
        <w:rPr>
          <w:rFonts w:ascii="Arial" w:hAnsi="Arial" w:cs="Arial"/>
          <w:b/>
          <w:bCs/>
          <w:sz w:val="28"/>
          <w:szCs w:val="28"/>
        </w:rPr>
      </w:pPr>
      <w:r>
        <w:br w:type="page"/>
      </w:r>
    </w:p>
    <w:p w:rsidR="002720D8" w:rsidRDefault="002720D8">
      <w:pPr>
        <w:pStyle w:val="Ttulo"/>
        <w:rPr>
          <w:rFonts w:cs="Arial"/>
          <w:bCs/>
          <w:szCs w:val="36"/>
        </w:rPr>
      </w:pPr>
      <w:r>
        <w:rPr>
          <w:rFonts w:cs="Arial"/>
          <w:bCs/>
          <w:szCs w:val="36"/>
        </w:rPr>
        <w:lastRenderedPageBreak/>
        <w:t>Índice de Contenido</w:t>
      </w:r>
    </w:p>
    <w:p w:rsidR="002D7E1B" w:rsidRDefault="002D7E1B"/>
    <w:p w:rsidR="002D7E1B" w:rsidRPr="002D7E1B" w:rsidRDefault="002D7E1B" w:rsidP="002D7E1B"/>
    <w:p w:rsidR="00753C13" w:rsidRDefault="005A1068">
      <w:pPr>
        <w:pStyle w:val="TDC1"/>
        <w:tabs>
          <w:tab w:val="left" w:pos="566"/>
        </w:tabs>
        <w:rPr>
          <w:rFonts w:asciiTheme="minorHAnsi" w:eastAsiaTheme="minorEastAsia" w:hAnsiTheme="minorHAnsi" w:cstheme="minorBidi"/>
          <w:noProof/>
          <w:sz w:val="22"/>
          <w:szCs w:val="22"/>
          <w:lang w:val="es-ES" w:eastAsia="es-ES" w:bidi="ar-SA"/>
        </w:rPr>
      </w:pPr>
      <w:r>
        <w:fldChar w:fldCharType="begin"/>
      </w:r>
      <w:r w:rsidR="002720D8">
        <w:instrText xml:space="preserve"> TOC \f \o "1-9" </w:instrText>
      </w:r>
      <w:r>
        <w:fldChar w:fldCharType="separate"/>
      </w:r>
      <w:bookmarkStart w:id="0" w:name="_GoBack"/>
      <w:bookmarkEnd w:id="0"/>
      <w:r w:rsidR="00753C13" w:rsidRPr="00D91160">
        <w:rPr>
          <w:noProof/>
          <w:lang w:val="es-ES_tradnl"/>
        </w:rPr>
        <w:t>1</w:t>
      </w:r>
      <w:r w:rsidR="00753C13">
        <w:rPr>
          <w:rFonts w:asciiTheme="minorHAnsi" w:eastAsiaTheme="minorEastAsia" w:hAnsiTheme="minorHAnsi" w:cstheme="minorBidi"/>
          <w:noProof/>
          <w:sz w:val="22"/>
          <w:szCs w:val="22"/>
          <w:lang w:val="es-ES" w:eastAsia="es-ES" w:bidi="ar-SA"/>
        </w:rPr>
        <w:tab/>
      </w:r>
      <w:r w:rsidR="00753C13">
        <w:rPr>
          <w:noProof/>
        </w:rPr>
        <w:t>Introducción</w:t>
      </w:r>
      <w:r w:rsidR="00753C13">
        <w:rPr>
          <w:noProof/>
        </w:rPr>
        <w:tab/>
      </w:r>
      <w:r>
        <w:rPr>
          <w:noProof/>
        </w:rPr>
        <w:fldChar w:fldCharType="begin"/>
      </w:r>
      <w:r w:rsidR="00753C13">
        <w:rPr>
          <w:noProof/>
        </w:rPr>
        <w:instrText xml:space="preserve"> PAGEREF _Toc507602247 \h </w:instrText>
      </w:r>
      <w:r>
        <w:rPr>
          <w:noProof/>
        </w:rPr>
      </w:r>
      <w:r>
        <w:rPr>
          <w:noProof/>
        </w:rPr>
        <w:fldChar w:fldCharType="separate"/>
      </w:r>
      <w:r w:rsidR="00753C13">
        <w:rPr>
          <w:noProof/>
        </w:rPr>
        <w:t>4</w:t>
      </w:r>
      <w:r>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1.1</w:t>
      </w:r>
      <w:r>
        <w:rPr>
          <w:rFonts w:asciiTheme="minorHAnsi" w:eastAsiaTheme="minorEastAsia" w:hAnsiTheme="minorHAnsi" w:cstheme="minorBidi"/>
          <w:noProof/>
          <w:sz w:val="22"/>
          <w:szCs w:val="22"/>
          <w:lang w:val="es-ES" w:eastAsia="es-ES" w:bidi="ar-SA"/>
        </w:rPr>
        <w:tab/>
      </w:r>
      <w:r>
        <w:rPr>
          <w:noProof/>
        </w:rPr>
        <w:t>Alcance</w:t>
      </w:r>
      <w:r>
        <w:rPr>
          <w:noProof/>
        </w:rPr>
        <w:tab/>
      </w:r>
      <w:r w:rsidR="005A1068">
        <w:rPr>
          <w:noProof/>
        </w:rPr>
        <w:fldChar w:fldCharType="begin"/>
      </w:r>
      <w:r>
        <w:rPr>
          <w:noProof/>
        </w:rPr>
        <w:instrText xml:space="preserve"> PAGEREF _Toc507602248 \h </w:instrText>
      </w:r>
      <w:r w:rsidR="005A1068">
        <w:rPr>
          <w:noProof/>
        </w:rPr>
      </w:r>
      <w:r w:rsidR="005A1068">
        <w:rPr>
          <w:noProof/>
        </w:rPr>
        <w:fldChar w:fldCharType="separate"/>
      </w:r>
      <w:r>
        <w:rPr>
          <w:noProof/>
        </w:rPr>
        <w:t>4</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1.2</w:t>
      </w:r>
      <w:r>
        <w:rPr>
          <w:rFonts w:asciiTheme="minorHAnsi" w:eastAsiaTheme="minorEastAsia" w:hAnsiTheme="minorHAnsi" w:cstheme="minorBidi"/>
          <w:noProof/>
          <w:sz w:val="22"/>
          <w:szCs w:val="22"/>
          <w:lang w:val="es-ES" w:eastAsia="es-ES" w:bidi="ar-SA"/>
        </w:rPr>
        <w:tab/>
      </w:r>
      <w:r>
        <w:rPr>
          <w:noProof/>
        </w:rPr>
        <w:t>Definiciones, Acrónimos y Abreviaturas</w:t>
      </w:r>
      <w:r>
        <w:rPr>
          <w:noProof/>
        </w:rPr>
        <w:tab/>
      </w:r>
      <w:r w:rsidR="005A1068">
        <w:rPr>
          <w:noProof/>
        </w:rPr>
        <w:fldChar w:fldCharType="begin"/>
      </w:r>
      <w:r>
        <w:rPr>
          <w:noProof/>
        </w:rPr>
        <w:instrText xml:space="preserve"> PAGEREF _Toc507602249 \h </w:instrText>
      </w:r>
      <w:r w:rsidR="005A1068">
        <w:rPr>
          <w:noProof/>
        </w:rPr>
      </w:r>
      <w:r w:rsidR="005A1068">
        <w:rPr>
          <w:noProof/>
        </w:rPr>
        <w:fldChar w:fldCharType="separate"/>
      </w:r>
      <w:r>
        <w:rPr>
          <w:noProof/>
        </w:rPr>
        <w:t>4</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1.3</w:t>
      </w:r>
      <w:r>
        <w:rPr>
          <w:rFonts w:asciiTheme="minorHAnsi" w:eastAsiaTheme="minorEastAsia" w:hAnsiTheme="minorHAnsi" w:cstheme="minorBidi"/>
          <w:noProof/>
          <w:sz w:val="22"/>
          <w:szCs w:val="22"/>
          <w:lang w:val="es-ES" w:eastAsia="es-ES" w:bidi="ar-SA"/>
        </w:rPr>
        <w:tab/>
      </w:r>
      <w:r>
        <w:rPr>
          <w:noProof/>
        </w:rPr>
        <w:t>Documentos relacionados</w:t>
      </w:r>
      <w:r>
        <w:rPr>
          <w:noProof/>
        </w:rPr>
        <w:tab/>
      </w:r>
      <w:r w:rsidR="005A1068">
        <w:rPr>
          <w:noProof/>
        </w:rPr>
        <w:fldChar w:fldCharType="begin"/>
      </w:r>
      <w:r>
        <w:rPr>
          <w:noProof/>
        </w:rPr>
        <w:instrText xml:space="preserve"> PAGEREF _Toc507602250 \h </w:instrText>
      </w:r>
      <w:r w:rsidR="005A1068">
        <w:rPr>
          <w:noProof/>
        </w:rPr>
      </w:r>
      <w:r w:rsidR="005A1068">
        <w:rPr>
          <w:noProof/>
        </w:rPr>
        <w:fldChar w:fldCharType="separate"/>
      </w:r>
      <w:r>
        <w:rPr>
          <w:noProof/>
        </w:rPr>
        <w:t>4</w:t>
      </w:r>
      <w:r w:rsidR="005A1068">
        <w:rPr>
          <w:noProof/>
        </w:rPr>
        <w:fldChar w:fldCharType="end"/>
      </w:r>
    </w:p>
    <w:p w:rsidR="00753C13" w:rsidRDefault="00753C13">
      <w:pPr>
        <w:pStyle w:val="TDC1"/>
        <w:tabs>
          <w:tab w:val="left" w:pos="566"/>
        </w:tabs>
        <w:rPr>
          <w:rFonts w:asciiTheme="minorHAnsi" w:eastAsiaTheme="minorEastAsia" w:hAnsiTheme="minorHAnsi" w:cstheme="minorBidi"/>
          <w:noProof/>
          <w:sz w:val="22"/>
          <w:szCs w:val="22"/>
          <w:lang w:val="es-ES" w:eastAsia="es-ES" w:bidi="ar-SA"/>
        </w:rPr>
      </w:pPr>
      <w:r w:rsidRPr="00D91160">
        <w:rPr>
          <w:noProof/>
          <w:lang w:val="es-ES_tradnl"/>
        </w:rPr>
        <w:t>2</w:t>
      </w:r>
      <w:r>
        <w:rPr>
          <w:rFonts w:asciiTheme="minorHAnsi" w:eastAsiaTheme="minorEastAsia" w:hAnsiTheme="minorHAnsi" w:cstheme="minorBidi"/>
          <w:noProof/>
          <w:sz w:val="22"/>
          <w:szCs w:val="22"/>
          <w:lang w:val="es-ES" w:eastAsia="es-ES" w:bidi="ar-SA"/>
        </w:rPr>
        <w:tab/>
      </w:r>
      <w:r>
        <w:rPr>
          <w:noProof/>
        </w:rPr>
        <w:t>Resumen Arquitectónico</w:t>
      </w:r>
      <w:r>
        <w:rPr>
          <w:noProof/>
        </w:rPr>
        <w:tab/>
      </w:r>
      <w:r w:rsidR="005A1068">
        <w:rPr>
          <w:noProof/>
        </w:rPr>
        <w:fldChar w:fldCharType="begin"/>
      </w:r>
      <w:r>
        <w:rPr>
          <w:noProof/>
        </w:rPr>
        <w:instrText xml:space="preserve"> PAGEREF _Toc507602251 \h </w:instrText>
      </w:r>
      <w:r w:rsidR="005A1068">
        <w:rPr>
          <w:noProof/>
        </w:rPr>
      </w:r>
      <w:r w:rsidR="005A1068">
        <w:rPr>
          <w:noProof/>
        </w:rPr>
        <w:fldChar w:fldCharType="separate"/>
      </w:r>
      <w:r>
        <w:rPr>
          <w:noProof/>
        </w:rPr>
        <w:t>4</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2.1</w:t>
      </w:r>
      <w:r>
        <w:rPr>
          <w:rFonts w:asciiTheme="minorHAnsi" w:eastAsiaTheme="minorEastAsia" w:hAnsiTheme="minorHAnsi" w:cstheme="minorBidi"/>
          <w:noProof/>
          <w:sz w:val="22"/>
          <w:szCs w:val="22"/>
          <w:lang w:val="es-ES" w:eastAsia="es-ES" w:bidi="ar-SA"/>
        </w:rPr>
        <w:tab/>
      </w:r>
      <w:r>
        <w:rPr>
          <w:noProof/>
        </w:rPr>
        <w:t>Diagrama Funcional de la Arquitectura del Software</w:t>
      </w:r>
      <w:r>
        <w:rPr>
          <w:noProof/>
        </w:rPr>
        <w:tab/>
      </w:r>
      <w:r w:rsidR="005A1068">
        <w:rPr>
          <w:noProof/>
        </w:rPr>
        <w:fldChar w:fldCharType="begin"/>
      </w:r>
      <w:r>
        <w:rPr>
          <w:noProof/>
        </w:rPr>
        <w:instrText xml:space="preserve"> PAGEREF _Toc507602252 \h </w:instrText>
      </w:r>
      <w:r w:rsidR="005A1068">
        <w:rPr>
          <w:noProof/>
        </w:rPr>
      </w:r>
      <w:r w:rsidR="005A1068">
        <w:rPr>
          <w:noProof/>
        </w:rPr>
        <w:fldChar w:fldCharType="separate"/>
      </w:r>
      <w:r>
        <w:rPr>
          <w:noProof/>
        </w:rPr>
        <w:t>4</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2.2</w:t>
      </w:r>
      <w:r>
        <w:rPr>
          <w:rFonts w:asciiTheme="minorHAnsi" w:eastAsiaTheme="minorEastAsia" w:hAnsiTheme="minorHAnsi" w:cstheme="minorBidi"/>
          <w:noProof/>
          <w:sz w:val="22"/>
          <w:szCs w:val="22"/>
          <w:lang w:val="es-ES" w:eastAsia="es-ES" w:bidi="ar-SA"/>
        </w:rPr>
        <w:tab/>
      </w:r>
      <w:r>
        <w:rPr>
          <w:noProof/>
        </w:rPr>
        <w:t>Estilo y Patrón Arquitectónico</w:t>
      </w:r>
      <w:r>
        <w:rPr>
          <w:noProof/>
        </w:rPr>
        <w:tab/>
      </w:r>
      <w:r w:rsidR="005A1068">
        <w:rPr>
          <w:noProof/>
        </w:rPr>
        <w:fldChar w:fldCharType="begin"/>
      </w:r>
      <w:r>
        <w:rPr>
          <w:noProof/>
        </w:rPr>
        <w:instrText xml:space="preserve"> PAGEREF _Toc507602253 \h </w:instrText>
      </w:r>
      <w:r w:rsidR="005A1068">
        <w:rPr>
          <w:noProof/>
        </w:rPr>
      </w:r>
      <w:r w:rsidR="005A1068">
        <w:rPr>
          <w:noProof/>
        </w:rPr>
        <w:fldChar w:fldCharType="separate"/>
      </w:r>
      <w:r>
        <w:rPr>
          <w:noProof/>
        </w:rPr>
        <w:t>4</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2.3</w:t>
      </w:r>
      <w:r>
        <w:rPr>
          <w:rFonts w:asciiTheme="minorHAnsi" w:eastAsiaTheme="minorEastAsia" w:hAnsiTheme="minorHAnsi" w:cstheme="minorBidi"/>
          <w:noProof/>
          <w:sz w:val="22"/>
          <w:szCs w:val="22"/>
          <w:lang w:val="es-ES" w:eastAsia="es-ES" w:bidi="ar-SA"/>
        </w:rPr>
        <w:tab/>
      </w:r>
      <w:r>
        <w:rPr>
          <w:noProof/>
        </w:rPr>
        <w:t>Objetivos de la Arquitectura del Software</w:t>
      </w:r>
      <w:r>
        <w:rPr>
          <w:noProof/>
        </w:rPr>
        <w:tab/>
      </w:r>
      <w:r w:rsidR="005A1068">
        <w:rPr>
          <w:noProof/>
        </w:rPr>
        <w:fldChar w:fldCharType="begin"/>
      </w:r>
      <w:r>
        <w:rPr>
          <w:noProof/>
        </w:rPr>
        <w:instrText xml:space="preserve"> PAGEREF _Toc507602254 \h </w:instrText>
      </w:r>
      <w:r w:rsidR="005A1068">
        <w:rPr>
          <w:noProof/>
        </w:rPr>
      </w:r>
      <w:r w:rsidR="005A1068">
        <w:rPr>
          <w:noProof/>
        </w:rPr>
        <w:fldChar w:fldCharType="separate"/>
      </w:r>
      <w:r>
        <w:rPr>
          <w:noProof/>
        </w:rPr>
        <w:t>4</w:t>
      </w:r>
      <w:r w:rsidR="005A1068">
        <w:rPr>
          <w:noProof/>
        </w:rPr>
        <w:fldChar w:fldCharType="end"/>
      </w:r>
    </w:p>
    <w:p w:rsidR="00753C13" w:rsidRDefault="00753C13">
      <w:pPr>
        <w:pStyle w:val="TDC1"/>
        <w:tabs>
          <w:tab w:val="left" w:pos="566"/>
        </w:tabs>
        <w:rPr>
          <w:rFonts w:asciiTheme="minorHAnsi" w:eastAsiaTheme="minorEastAsia" w:hAnsiTheme="minorHAnsi" w:cstheme="minorBidi"/>
          <w:noProof/>
          <w:sz w:val="22"/>
          <w:szCs w:val="22"/>
          <w:lang w:val="es-ES" w:eastAsia="es-ES" w:bidi="ar-SA"/>
        </w:rPr>
      </w:pPr>
      <w:r w:rsidRPr="00D91160">
        <w:rPr>
          <w:noProof/>
          <w:lang w:val="es-ES_tradnl"/>
        </w:rPr>
        <w:t>3</w:t>
      </w:r>
      <w:r>
        <w:rPr>
          <w:rFonts w:asciiTheme="minorHAnsi" w:eastAsiaTheme="minorEastAsia" w:hAnsiTheme="minorHAnsi" w:cstheme="minorBidi"/>
          <w:noProof/>
          <w:sz w:val="22"/>
          <w:szCs w:val="22"/>
          <w:lang w:val="es-ES" w:eastAsia="es-ES" w:bidi="ar-SA"/>
        </w:rPr>
        <w:tab/>
      </w:r>
      <w:r>
        <w:rPr>
          <w:noProof/>
        </w:rPr>
        <w:t>Componentes Significativos de la Arquitectura del Sistema</w:t>
      </w:r>
      <w:r>
        <w:rPr>
          <w:noProof/>
        </w:rPr>
        <w:tab/>
      </w:r>
      <w:r w:rsidR="005A1068">
        <w:rPr>
          <w:noProof/>
        </w:rPr>
        <w:fldChar w:fldCharType="begin"/>
      </w:r>
      <w:r>
        <w:rPr>
          <w:noProof/>
        </w:rPr>
        <w:instrText xml:space="preserve"> PAGEREF _Toc507602255 \h </w:instrText>
      </w:r>
      <w:r w:rsidR="005A1068">
        <w:rPr>
          <w:noProof/>
        </w:rPr>
      </w:r>
      <w:r w:rsidR="005A1068">
        <w:rPr>
          <w:noProof/>
        </w:rPr>
        <w:fldChar w:fldCharType="separate"/>
      </w:r>
      <w:r>
        <w:rPr>
          <w:noProof/>
        </w:rPr>
        <w:t>5</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3.1</w:t>
      </w:r>
      <w:r>
        <w:rPr>
          <w:rFonts w:asciiTheme="minorHAnsi" w:eastAsiaTheme="minorEastAsia" w:hAnsiTheme="minorHAnsi" w:cstheme="minorBidi"/>
          <w:noProof/>
          <w:sz w:val="22"/>
          <w:szCs w:val="22"/>
          <w:lang w:val="es-ES" w:eastAsia="es-ES" w:bidi="ar-SA"/>
        </w:rPr>
        <w:tab/>
      </w:r>
      <w:r>
        <w:rPr>
          <w:noProof/>
        </w:rPr>
        <w:t>Presentación/Componentes de la Interfaz de Usuario</w:t>
      </w:r>
      <w:r>
        <w:rPr>
          <w:noProof/>
        </w:rPr>
        <w:tab/>
      </w:r>
      <w:r w:rsidR="005A1068">
        <w:rPr>
          <w:noProof/>
        </w:rPr>
        <w:fldChar w:fldCharType="begin"/>
      </w:r>
      <w:r>
        <w:rPr>
          <w:noProof/>
        </w:rPr>
        <w:instrText xml:space="preserve"> PAGEREF _Toc507602256 \h </w:instrText>
      </w:r>
      <w:r w:rsidR="005A1068">
        <w:rPr>
          <w:noProof/>
        </w:rPr>
      </w:r>
      <w:r w:rsidR="005A1068">
        <w:rPr>
          <w:noProof/>
        </w:rPr>
        <w:fldChar w:fldCharType="separate"/>
      </w:r>
      <w:r>
        <w:rPr>
          <w:noProof/>
        </w:rPr>
        <w:t>5</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3.2</w:t>
      </w:r>
      <w:r>
        <w:rPr>
          <w:rFonts w:asciiTheme="minorHAnsi" w:eastAsiaTheme="minorEastAsia" w:hAnsiTheme="minorHAnsi" w:cstheme="minorBidi"/>
          <w:noProof/>
          <w:sz w:val="22"/>
          <w:szCs w:val="22"/>
          <w:lang w:val="es-ES" w:eastAsia="es-ES" w:bidi="ar-SA"/>
        </w:rPr>
        <w:tab/>
      </w:r>
      <w:r>
        <w:rPr>
          <w:noProof/>
        </w:rPr>
        <w:t>Componentes Lógicos de la Aplicación</w:t>
      </w:r>
      <w:r>
        <w:rPr>
          <w:noProof/>
        </w:rPr>
        <w:tab/>
      </w:r>
      <w:r w:rsidR="005A1068">
        <w:rPr>
          <w:noProof/>
        </w:rPr>
        <w:fldChar w:fldCharType="begin"/>
      </w:r>
      <w:r>
        <w:rPr>
          <w:noProof/>
        </w:rPr>
        <w:instrText xml:space="preserve"> PAGEREF _Toc507602257 \h </w:instrText>
      </w:r>
      <w:r w:rsidR="005A1068">
        <w:rPr>
          <w:noProof/>
        </w:rPr>
      </w:r>
      <w:r w:rsidR="005A1068">
        <w:rPr>
          <w:noProof/>
        </w:rPr>
        <w:fldChar w:fldCharType="separate"/>
      </w:r>
      <w:r>
        <w:rPr>
          <w:noProof/>
        </w:rPr>
        <w:t>5</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3.3</w:t>
      </w:r>
      <w:r>
        <w:rPr>
          <w:rFonts w:asciiTheme="minorHAnsi" w:eastAsiaTheme="minorEastAsia" w:hAnsiTheme="minorHAnsi" w:cstheme="minorBidi"/>
          <w:noProof/>
          <w:sz w:val="22"/>
          <w:szCs w:val="22"/>
          <w:lang w:val="es-ES" w:eastAsia="es-ES" w:bidi="ar-SA"/>
        </w:rPr>
        <w:tab/>
      </w:r>
      <w:r>
        <w:rPr>
          <w:noProof/>
        </w:rPr>
        <w:t>Componentes de Almacenamiento de Datos</w:t>
      </w:r>
      <w:r>
        <w:rPr>
          <w:noProof/>
        </w:rPr>
        <w:tab/>
      </w:r>
      <w:r w:rsidR="005A1068">
        <w:rPr>
          <w:noProof/>
        </w:rPr>
        <w:fldChar w:fldCharType="begin"/>
      </w:r>
      <w:r>
        <w:rPr>
          <w:noProof/>
        </w:rPr>
        <w:instrText xml:space="preserve"> PAGEREF _Toc507602258 \h </w:instrText>
      </w:r>
      <w:r w:rsidR="005A1068">
        <w:rPr>
          <w:noProof/>
        </w:rPr>
      </w:r>
      <w:r w:rsidR="005A1068">
        <w:rPr>
          <w:noProof/>
        </w:rPr>
        <w:fldChar w:fldCharType="separate"/>
      </w:r>
      <w:r>
        <w:rPr>
          <w:noProof/>
        </w:rPr>
        <w:t>5</w:t>
      </w:r>
      <w:r w:rsidR="005A1068">
        <w:rPr>
          <w:noProof/>
        </w:rPr>
        <w:fldChar w:fldCharType="end"/>
      </w:r>
    </w:p>
    <w:p w:rsidR="00753C13" w:rsidRDefault="00753C13">
      <w:pPr>
        <w:pStyle w:val="TDC1"/>
        <w:tabs>
          <w:tab w:val="left" w:pos="566"/>
        </w:tabs>
        <w:rPr>
          <w:rFonts w:asciiTheme="minorHAnsi" w:eastAsiaTheme="minorEastAsia" w:hAnsiTheme="minorHAnsi" w:cstheme="minorBidi"/>
          <w:noProof/>
          <w:sz w:val="22"/>
          <w:szCs w:val="22"/>
          <w:lang w:val="es-ES" w:eastAsia="es-ES" w:bidi="ar-SA"/>
        </w:rPr>
      </w:pPr>
      <w:r w:rsidRPr="00D91160">
        <w:rPr>
          <w:noProof/>
          <w:lang w:val="es-ES_tradnl"/>
        </w:rPr>
        <w:t>4</w:t>
      </w:r>
      <w:r>
        <w:rPr>
          <w:rFonts w:asciiTheme="minorHAnsi" w:eastAsiaTheme="minorEastAsia" w:hAnsiTheme="minorHAnsi" w:cstheme="minorBidi"/>
          <w:noProof/>
          <w:sz w:val="22"/>
          <w:szCs w:val="22"/>
          <w:lang w:val="es-ES" w:eastAsia="es-ES" w:bidi="ar-SA"/>
        </w:rPr>
        <w:tab/>
      </w:r>
      <w:r>
        <w:rPr>
          <w:noProof/>
        </w:rPr>
        <w:t>Vista de Escenarios o de  Casos de Uso</w:t>
      </w:r>
      <w:r>
        <w:rPr>
          <w:noProof/>
        </w:rPr>
        <w:tab/>
      </w:r>
      <w:r w:rsidR="005A1068">
        <w:rPr>
          <w:noProof/>
        </w:rPr>
        <w:fldChar w:fldCharType="begin"/>
      </w:r>
      <w:r>
        <w:rPr>
          <w:noProof/>
        </w:rPr>
        <w:instrText xml:space="preserve"> PAGEREF _Toc507602259 \h </w:instrText>
      </w:r>
      <w:r w:rsidR="005A1068">
        <w:rPr>
          <w:noProof/>
        </w:rPr>
      </w:r>
      <w:r w:rsidR="005A1068">
        <w:rPr>
          <w:noProof/>
        </w:rPr>
        <w:fldChar w:fldCharType="separate"/>
      </w:r>
      <w:r>
        <w:rPr>
          <w:noProof/>
        </w:rPr>
        <w:t>5</w:t>
      </w:r>
      <w:r w:rsidR="005A1068">
        <w:rPr>
          <w:noProof/>
        </w:rPr>
        <w:fldChar w:fldCharType="end"/>
      </w:r>
    </w:p>
    <w:p w:rsidR="00753C13" w:rsidRDefault="00753C13">
      <w:pPr>
        <w:pStyle w:val="TDC1"/>
        <w:tabs>
          <w:tab w:val="left" w:pos="566"/>
        </w:tabs>
        <w:rPr>
          <w:rFonts w:asciiTheme="minorHAnsi" w:eastAsiaTheme="minorEastAsia" w:hAnsiTheme="minorHAnsi" w:cstheme="minorBidi"/>
          <w:noProof/>
          <w:sz w:val="22"/>
          <w:szCs w:val="22"/>
          <w:lang w:val="es-ES" w:eastAsia="es-ES" w:bidi="ar-SA"/>
        </w:rPr>
      </w:pPr>
      <w:r w:rsidRPr="00D91160">
        <w:rPr>
          <w:noProof/>
          <w:lang w:val="es-ES_tradnl"/>
        </w:rPr>
        <w:t>5</w:t>
      </w:r>
      <w:r>
        <w:rPr>
          <w:rFonts w:asciiTheme="minorHAnsi" w:eastAsiaTheme="minorEastAsia" w:hAnsiTheme="minorHAnsi" w:cstheme="minorBidi"/>
          <w:noProof/>
          <w:sz w:val="22"/>
          <w:szCs w:val="22"/>
          <w:lang w:val="es-ES" w:eastAsia="es-ES" w:bidi="ar-SA"/>
        </w:rPr>
        <w:tab/>
      </w:r>
      <w:r>
        <w:rPr>
          <w:noProof/>
        </w:rPr>
        <w:t>Vista Lógica</w:t>
      </w:r>
      <w:r>
        <w:rPr>
          <w:noProof/>
        </w:rPr>
        <w:tab/>
      </w:r>
      <w:r w:rsidR="005A1068">
        <w:rPr>
          <w:noProof/>
        </w:rPr>
        <w:fldChar w:fldCharType="begin"/>
      </w:r>
      <w:r>
        <w:rPr>
          <w:noProof/>
        </w:rPr>
        <w:instrText xml:space="preserve"> PAGEREF _Toc507602260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5.1</w:t>
      </w:r>
      <w:r>
        <w:rPr>
          <w:rFonts w:asciiTheme="minorHAnsi" w:eastAsiaTheme="minorEastAsia" w:hAnsiTheme="minorHAnsi" w:cstheme="minorBidi"/>
          <w:noProof/>
          <w:sz w:val="22"/>
          <w:szCs w:val="22"/>
          <w:lang w:val="es-ES" w:eastAsia="es-ES" w:bidi="ar-SA"/>
        </w:rPr>
        <w:tab/>
      </w:r>
      <w:r>
        <w:rPr>
          <w:noProof/>
        </w:rPr>
        <w:t>Diagrama de Clases.</w:t>
      </w:r>
      <w:r>
        <w:rPr>
          <w:noProof/>
        </w:rPr>
        <w:tab/>
      </w:r>
      <w:r w:rsidR="005A1068">
        <w:rPr>
          <w:noProof/>
        </w:rPr>
        <w:fldChar w:fldCharType="begin"/>
      </w:r>
      <w:r>
        <w:rPr>
          <w:noProof/>
        </w:rPr>
        <w:instrText xml:space="preserve"> PAGEREF _Toc507602261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5.2</w:t>
      </w:r>
      <w:r>
        <w:rPr>
          <w:rFonts w:asciiTheme="minorHAnsi" w:eastAsiaTheme="minorEastAsia" w:hAnsiTheme="minorHAnsi" w:cstheme="minorBidi"/>
          <w:noProof/>
          <w:sz w:val="22"/>
          <w:szCs w:val="22"/>
          <w:lang w:val="es-ES" w:eastAsia="es-ES" w:bidi="ar-SA"/>
        </w:rPr>
        <w:tab/>
      </w:r>
      <w:r>
        <w:rPr>
          <w:noProof/>
        </w:rPr>
        <w:t>Diagrama de Secuencia.</w:t>
      </w:r>
      <w:r>
        <w:rPr>
          <w:noProof/>
        </w:rPr>
        <w:tab/>
      </w:r>
      <w:r w:rsidR="005A1068">
        <w:rPr>
          <w:noProof/>
        </w:rPr>
        <w:fldChar w:fldCharType="begin"/>
      </w:r>
      <w:r>
        <w:rPr>
          <w:noProof/>
        </w:rPr>
        <w:instrText xml:space="preserve"> PAGEREF _Toc507602262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1"/>
        <w:tabs>
          <w:tab w:val="left" w:pos="566"/>
        </w:tabs>
        <w:rPr>
          <w:rFonts w:asciiTheme="minorHAnsi" w:eastAsiaTheme="minorEastAsia" w:hAnsiTheme="minorHAnsi" w:cstheme="minorBidi"/>
          <w:noProof/>
          <w:sz w:val="22"/>
          <w:szCs w:val="22"/>
          <w:lang w:val="es-ES" w:eastAsia="es-ES" w:bidi="ar-SA"/>
        </w:rPr>
      </w:pPr>
      <w:r w:rsidRPr="00D91160">
        <w:rPr>
          <w:noProof/>
          <w:lang w:val="es-ES_tradnl"/>
        </w:rPr>
        <w:t>6</w:t>
      </w:r>
      <w:r>
        <w:rPr>
          <w:rFonts w:asciiTheme="minorHAnsi" w:eastAsiaTheme="minorEastAsia" w:hAnsiTheme="minorHAnsi" w:cstheme="minorBidi"/>
          <w:noProof/>
          <w:sz w:val="22"/>
          <w:szCs w:val="22"/>
          <w:lang w:val="es-ES" w:eastAsia="es-ES" w:bidi="ar-SA"/>
        </w:rPr>
        <w:tab/>
      </w:r>
      <w:r>
        <w:rPr>
          <w:noProof/>
        </w:rPr>
        <w:t>Vista de Despliegue</w:t>
      </w:r>
      <w:r>
        <w:rPr>
          <w:noProof/>
        </w:rPr>
        <w:tab/>
      </w:r>
      <w:r w:rsidR="005A1068">
        <w:rPr>
          <w:noProof/>
        </w:rPr>
        <w:fldChar w:fldCharType="begin"/>
      </w:r>
      <w:r>
        <w:rPr>
          <w:noProof/>
        </w:rPr>
        <w:instrText xml:space="preserve"> PAGEREF _Toc507602263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6.1</w:t>
      </w:r>
      <w:r>
        <w:rPr>
          <w:rFonts w:asciiTheme="minorHAnsi" w:eastAsiaTheme="minorEastAsia" w:hAnsiTheme="minorHAnsi" w:cstheme="minorBidi"/>
          <w:noProof/>
          <w:sz w:val="22"/>
          <w:szCs w:val="22"/>
          <w:lang w:val="es-ES" w:eastAsia="es-ES" w:bidi="ar-SA"/>
        </w:rPr>
        <w:tab/>
      </w:r>
      <w:r w:rsidRPr="00D91160">
        <w:rPr>
          <w:noProof/>
          <w:lang w:val="es-ES_tradnl"/>
        </w:rPr>
        <w:t>Diagrama de Componentes</w:t>
      </w:r>
      <w:r>
        <w:rPr>
          <w:noProof/>
        </w:rPr>
        <w:tab/>
      </w:r>
      <w:r w:rsidR="005A1068">
        <w:rPr>
          <w:noProof/>
        </w:rPr>
        <w:fldChar w:fldCharType="begin"/>
      </w:r>
      <w:r>
        <w:rPr>
          <w:noProof/>
        </w:rPr>
        <w:instrText xml:space="preserve"> PAGEREF _Toc507602264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6.2</w:t>
      </w:r>
      <w:r>
        <w:rPr>
          <w:rFonts w:asciiTheme="minorHAnsi" w:eastAsiaTheme="minorEastAsia" w:hAnsiTheme="minorHAnsi" w:cstheme="minorBidi"/>
          <w:noProof/>
          <w:sz w:val="22"/>
          <w:szCs w:val="22"/>
          <w:lang w:val="es-ES" w:eastAsia="es-ES" w:bidi="ar-SA"/>
        </w:rPr>
        <w:tab/>
      </w:r>
      <w:r w:rsidRPr="00D91160">
        <w:rPr>
          <w:noProof/>
          <w:lang w:val="es-ES_tradnl"/>
        </w:rPr>
        <w:t>Diagrama de Paquetes</w:t>
      </w:r>
      <w:r>
        <w:rPr>
          <w:noProof/>
        </w:rPr>
        <w:tab/>
      </w:r>
      <w:r w:rsidR="005A1068">
        <w:rPr>
          <w:noProof/>
        </w:rPr>
        <w:fldChar w:fldCharType="begin"/>
      </w:r>
      <w:r>
        <w:rPr>
          <w:noProof/>
        </w:rPr>
        <w:instrText xml:space="preserve"> PAGEREF _Toc507602265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1"/>
        <w:tabs>
          <w:tab w:val="left" w:pos="566"/>
        </w:tabs>
        <w:rPr>
          <w:rFonts w:asciiTheme="minorHAnsi" w:eastAsiaTheme="minorEastAsia" w:hAnsiTheme="minorHAnsi" w:cstheme="minorBidi"/>
          <w:noProof/>
          <w:sz w:val="22"/>
          <w:szCs w:val="22"/>
          <w:lang w:val="es-ES" w:eastAsia="es-ES" w:bidi="ar-SA"/>
        </w:rPr>
      </w:pPr>
      <w:r w:rsidRPr="00D91160">
        <w:rPr>
          <w:noProof/>
          <w:lang w:val="es-ES_tradnl"/>
        </w:rPr>
        <w:t>7</w:t>
      </w:r>
      <w:r>
        <w:rPr>
          <w:rFonts w:asciiTheme="minorHAnsi" w:eastAsiaTheme="minorEastAsia" w:hAnsiTheme="minorHAnsi" w:cstheme="minorBidi"/>
          <w:noProof/>
          <w:sz w:val="22"/>
          <w:szCs w:val="22"/>
          <w:lang w:val="es-ES" w:eastAsia="es-ES" w:bidi="ar-SA"/>
        </w:rPr>
        <w:tab/>
      </w:r>
      <w:r>
        <w:rPr>
          <w:noProof/>
        </w:rPr>
        <w:t>Vista de Procesos y/o Datos</w:t>
      </w:r>
      <w:r>
        <w:rPr>
          <w:noProof/>
        </w:rPr>
        <w:tab/>
      </w:r>
      <w:r w:rsidR="005A1068">
        <w:rPr>
          <w:noProof/>
        </w:rPr>
        <w:fldChar w:fldCharType="begin"/>
      </w:r>
      <w:r>
        <w:rPr>
          <w:noProof/>
        </w:rPr>
        <w:instrText xml:space="preserve"> PAGEREF _Toc507602266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7.1</w:t>
      </w:r>
      <w:r>
        <w:rPr>
          <w:rFonts w:asciiTheme="minorHAnsi" w:eastAsiaTheme="minorEastAsia" w:hAnsiTheme="minorHAnsi" w:cstheme="minorBidi"/>
          <w:noProof/>
          <w:sz w:val="22"/>
          <w:szCs w:val="22"/>
          <w:lang w:val="es-ES" w:eastAsia="es-ES" w:bidi="ar-SA"/>
        </w:rPr>
        <w:tab/>
      </w:r>
      <w:r w:rsidRPr="00D91160">
        <w:rPr>
          <w:noProof/>
          <w:lang w:val="es-ES_tradnl"/>
        </w:rPr>
        <w:t>Diagrama de Actividades.</w:t>
      </w:r>
      <w:r>
        <w:rPr>
          <w:noProof/>
        </w:rPr>
        <w:tab/>
      </w:r>
      <w:r w:rsidR="005A1068">
        <w:rPr>
          <w:noProof/>
        </w:rPr>
        <w:fldChar w:fldCharType="begin"/>
      </w:r>
      <w:r>
        <w:rPr>
          <w:noProof/>
        </w:rPr>
        <w:instrText xml:space="preserve"> PAGEREF _Toc507602267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7.2</w:t>
      </w:r>
      <w:r>
        <w:rPr>
          <w:rFonts w:asciiTheme="minorHAnsi" w:eastAsiaTheme="minorEastAsia" w:hAnsiTheme="minorHAnsi" w:cstheme="minorBidi"/>
          <w:noProof/>
          <w:sz w:val="22"/>
          <w:szCs w:val="22"/>
          <w:lang w:val="es-ES" w:eastAsia="es-ES" w:bidi="ar-SA"/>
        </w:rPr>
        <w:tab/>
      </w:r>
      <w:r w:rsidRPr="00D91160">
        <w:rPr>
          <w:noProof/>
          <w:lang w:val="es-ES_tradnl"/>
        </w:rPr>
        <w:t>Diagrama de Entidad Relación.</w:t>
      </w:r>
      <w:r>
        <w:rPr>
          <w:noProof/>
        </w:rPr>
        <w:tab/>
      </w:r>
      <w:r w:rsidR="005A1068">
        <w:rPr>
          <w:noProof/>
        </w:rPr>
        <w:fldChar w:fldCharType="begin"/>
      </w:r>
      <w:r>
        <w:rPr>
          <w:noProof/>
        </w:rPr>
        <w:instrText xml:space="preserve"> PAGEREF _Toc507602268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7.3</w:t>
      </w:r>
      <w:r>
        <w:rPr>
          <w:rFonts w:asciiTheme="minorHAnsi" w:eastAsiaTheme="minorEastAsia" w:hAnsiTheme="minorHAnsi" w:cstheme="minorBidi"/>
          <w:noProof/>
          <w:sz w:val="22"/>
          <w:szCs w:val="22"/>
          <w:lang w:val="es-ES" w:eastAsia="es-ES" w:bidi="ar-SA"/>
        </w:rPr>
        <w:tab/>
      </w:r>
      <w:r w:rsidRPr="00D91160">
        <w:rPr>
          <w:noProof/>
          <w:lang w:val="es-ES_tradnl"/>
        </w:rPr>
        <w:t>Modelo Relacional.</w:t>
      </w:r>
      <w:r>
        <w:rPr>
          <w:noProof/>
        </w:rPr>
        <w:tab/>
      </w:r>
      <w:r w:rsidR="005A1068">
        <w:rPr>
          <w:noProof/>
        </w:rPr>
        <w:fldChar w:fldCharType="begin"/>
      </w:r>
      <w:r>
        <w:rPr>
          <w:noProof/>
        </w:rPr>
        <w:instrText xml:space="preserve"> PAGEREF _Toc507602269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7.4</w:t>
      </w:r>
      <w:r>
        <w:rPr>
          <w:rFonts w:asciiTheme="minorHAnsi" w:eastAsiaTheme="minorEastAsia" w:hAnsiTheme="minorHAnsi" w:cstheme="minorBidi"/>
          <w:noProof/>
          <w:sz w:val="22"/>
          <w:szCs w:val="22"/>
          <w:lang w:val="es-ES" w:eastAsia="es-ES" w:bidi="ar-SA"/>
        </w:rPr>
        <w:tab/>
      </w:r>
      <w:r w:rsidRPr="00D91160">
        <w:rPr>
          <w:noProof/>
          <w:lang w:val="es-ES_tradnl"/>
        </w:rPr>
        <w:t>Diccionario de Datos.</w:t>
      </w:r>
      <w:r>
        <w:rPr>
          <w:noProof/>
        </w:rPr>
        <w:tab/>
      </w:r>
      <w:r w:rsidR="005A1068">
        <w:rPr>
          <w:noProof/>
        </w:rPr>
        <w:fldChar w:fldCharType="begin"/>
      </w:r>
      <w:r>
        <w:rPr>
          <w:noProof/>
        </w:rPr>
        <w:instrText xml:space="preserve"> PAGEREF _Toc507602270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1"/>
        <w:tabs>
          <w:tab w:val="left" w:pos="566"/>
        </w:tabs>
        <w:rPr>
          <w:rFonts w:asciiTheme="minorHAnsi" w:eastAsiaTheme="minorEastAsia" w:hAnsiTheme="minorHAnsi" w:cstheme="minorBidi"/>
          <w:noProof/>
          <w:sz w:val="22"/>
          <w:szCs w:val="22"/>
          <w:lang w:val="es-ES" w:eastAsia="es-ES" w:bidi="ar-SA"/>
        </w:rPr>
      </w:pPr>
      <w:r w:rsidRPr="00D91160">
        <w:rPr>
          <w:noProof/>
          <w:lang w:val="es-ES_tradnl"/>
        </w:rPr>
        <w:t>8</w:t>
      </w:r>
      <w:r>
        <w:rPr>
          <w:rFonts w:asciiTheme="minorHAnsi" w:eastAsiaTheme="minorEastAsia" w:hAnsiTheme="minorHAnsi" w:cstheme="minorBidi"/>
          <w:noProof/>
          <w:sz w:val="22"/>
          <w:szCs w:val="22"/>
          <w:lang w:val="es-ES" w:eastAsia="es-ES" w:bidi="ar-SA"/>
        </w:rPr>
        <w:tab/>
      </w:r>
      <w:r w:rsidRPr="00D91160">
        <w:rPr>
          <w:noProof/>
          <w:lang w:val="es-ES_tradnl"/>
        </w:rPr>
        <w:t>Vista</w:t>
      </w:r>
      <w:r>
        <w:rPr>
          <w:noProof/>
        </w:rPr>
        <w:t xml:space="preserve"> Física</w:t>
      </w:r>
      <w:r>
        <w:rPr>
          <w:noProof/>
        </w:rPr>
        <w:tab/>
      </w:r>
      <w:r w:rsidR="005A1068">
        <w:rPr>
          <w:noProof/>
        </w:rPr>
        <w:fldChar w:fldCharType="begin"/>
      </w:r>
      <w:r>
        <w:rPr>
          <w:noProof/>
        </w:rPr>
        <w:instrText xml:space="preserve"> PAGEREF _Toc507602271 \h </w:instrText>
      </w:r>
      <w:r w:rsidR="005A1068">
        <w:rPr>
          <w:noProof/>
        </w:rPr>
      </w:r>
      <w:r w:rsidR="005A1068">
        <w:rPr>
          <w:noProof/>
        </w:rPr>
        <w:fldChar w:fldCharType="separate"/>
      </w:r>
      <w:r>
        <w:rPr>
          <w:noProof/>
        </w:rPr>
        <w:t>6</w:t>
      </w:r>
      <w:r w:rsidR="005A1068">
        <w:rPr>
          <w:noProof/>
        </w:rPr>
        <w:fldChar w:fldCharType="end"/>
      </w:r>
    </w:p>
    <w:p w:rsidR="00753C13" w:rsidRDefault="00753C13">
      <w:pPr>
        <w:pStyle w:val="TDC2"/>
        <w:tabs>
          <w:tab w:val="left" w:pos="849"/>
        </w:tabs>
        <w:rPr>
          <w:rFonts w:asciiTheme="minorHAnsi" w:eastAsiaTheme="minorEastAsia" w:hAnsiTheme="minorHAnsi" w:cstheme="minorBidi"/>
          <w:noProof/>
          <w:sz w:val="22"/>
          <w:szCs w:val="22"/>
          <w:lang w:val="es-ES" w:eastAsia="es-ES" w:bidi="ar-SA"/>
        </w:rPr>
      </w:pPr>
      <w:r w:rsidRPr="00D91160">
        <w:rPr>
          <w:noProof/>
          <w:lang w:val="es-ES_tradnl"/>
        </w:rPr>
        <w:t>8.1</w:t>
      </w:r>
      <w:r>
        <w:rPr>
          <w:rFonts w:asciiTheme="minorHAnsi" w:eastAsiaTheme="minorEastAsia" w:hAnsiTheme="minorHAnsi" w:cstheme="minorBidi"/>
          <w:noProof/>
          <w:sz w:val="22"/>
          <w:szCs w:val="22"/>
          <w:lang w:val="es-ES" w:eastAsia="es-ES" w:bidi="ar-SA"/>
        </w:rPr>
        <w:tab/>
      </w:r>
      <w:r>
        <w:rPr>
          <w:noProof/>
        </w:rPr>
        <w:t>Diagrama de  Despliegue</w:t>
      </w:r>
      <w:r>
        <w:rPr>
          <w:noProof/>
        </w:rPr>
        <w:tab/>
      </w:r>
      <w:r w:rsidR="005A1068">
        <w:rPr>
          <w:noProof/>
        </w:rPr>
        <w:fldChar w:fldCharType="begin"/>
      </w:r>
      <w:r>
        <w:rPr>
          <w:noProof/>
        </w:rPr>
        <w:instrText xml:space="preserve"> PAGEREF _Toc507602272 \h </w:instrText>
      </w:r>
      <w:r w:rsidR="005A1068">
        <w:rPr>
          <w:noProof/>
        </w:rPr>
      </w:r>
      <w:r w:rsidR="005A1068">
        <w:rPr>
          <w:noProof/>
        </w:rPr>
        <w:fldChar w:fldCharType="separate"/>
      </w:r>
      <w:r>
        <w:rPr>
          <w:noProof/>
        </w:rPr>
        <w:t>7</w:t>
      </w:r>
      <w:r w:rsidR="005A1068">
        <w:rPr>
          <w:noProof/>
        </w:rPr>
        <w:fldChar w:fldCharType="end"/>
      </w:r>
    </w:p>
    <w:p w:rsidR="002720D8" w:rsidRDefault="005A1068">
      <w:pPr>
        <w:pStyle w:val="TDC3"/>
        <w:tabs>
          <w:tab w:val="clear" w:pos="9637"/>
          <w:tab w:val="left" w:pos="651"/>
          <w:tab w:val="left" w:pos="679"/>
          <w:tab w:val="right" w:leader="dot" w:pos="9689"/>
        </w:tabs>
      </w:pPr>
      <w:r>
        <w:fldChar w:fldCharType="end"/>
      </w:r>
    </w:p>
    <w:p w:rsidR="00860C24" w:rsidRDefault="00860C24">
      <w:pPr>
        <w:pStyle w:val="TDC3"/>
        <w:tabs>
          <w:tab w:val="clear" w:pos="9637"/>
          <w:tab w:val="left" w:pos="651"/>
          <w:tab w:val="left" w:pos="679"/>
          <w:tab w:val="right" w:leader="dot" w:pos="9689"/>
        </w:tabs>
      </w:pPr>
    </w:p>
    <w:p w:rsidR="00860C24" w:rsidRDefault="00860C24">
      <w:pPr>
        <w:pStyle w:val="TDC3"/>
        <w:tabs>
          <w:tab w:val="clear" w:pos="9637"/>
          <w:tab w:val="left" w:pos="651"/>
          <w:tab w:val="left" w:pos="679"/>
          <w:tab w:val="right" w:leader="dot" w:pos="9689"/>
        </w:tabs>
      </w:pPr>
    </w:p>
    <w:p w:rsidR="00860C24" w:rsidRDefault="00860C24">
      <w:pPr>
        <w:pStyle w:val="TDC3"/>
        <w:tabs>
          <w:tab w:val="clear" w:pos="9637"/>
          <w:tab w:val="left" w:pos="651"/>
          <w:tab w:val="left" w:pos="679"/>
          <w:tab w:val="right" w:leader="dot" w:pos="9689"/>
        </w:tabs>
      </w:pPr>
    </w:p>
    <w:p w:rsidR="00860C24" w:rsidRDefault="00860C24">
      <w:pPr>
        <w:pStyle w:val="TDC3"/>
        <w:tabs>
          <w:tab w:val="clear" w:pos="9637"/>
          <w:tab w:val="left" w:pos="651"/>
          <w:tab w:val="left" w:pos="679"/>
          <w:tab w:val="right" w:leader="dot" w:pos="9689"/>
        </w:tabs>
      </w:pPr>
    </w:p>
    <w:p w:rsidR="00860C24" w:rsidRPr="00860C24" w:rsidRDefault="00860C24" w:rsidP="00860C24"/>
    <w:p w:rsidR="00860C24" w:rsidRDefault="00860C24" w:rsidP="00860C24"/>
    <w:p w:rsidR="00753C13" w:rsidRDefault="00753C13" w:rsidP="00860C24"/>
    <w:p w:rsidR="00753C13" w:rsidRPr="00860C24" w:rsidRDefault="00753C13" w:rsidP="00860C24"/>
    <w:p w:rsidR="00860C24" w:rsidRDefault="00860C24" w:rsidP="00860C24">
      <w:pPr>
        <w:tabs>
          <w:tab w:val="left" w:pos="2321"/>
        </w:tabs>
      </w:pPr>
    </w:p>
    <w:p w:rsidR="002720D8" w:rsidRDefault="005A1068" w:rsidP="00FB52E3">
      <w:pPr>
        <w:pStyle w:val="Textoindependiente"/>
        <w:jc w:val="center"/>
        <w:rPr>
          <w:rFonts w:cs="Arial"/>
          <w:b/>
          <w:bCs/>
          <w:sz w:val="28"/>
          <w:szCs w:val="28"/>
        </w:rPr>
      </w:pPr>
      <w:r>
        <w:rPr>
          <w:rFonts w:cs="Arial"/>
          <w:b/>
          <w:bCs/>
          <w:sz w:val="36"/>
          <w:szCs w:val="36"/>
        </w:rPr>
        <w:lastRenderedPageBreak/>
        <w:fldChar w:fldCharType="begin"/>
      </w:r>
      <w:r w:rsidR="002720D8">
        <w:rPr>
          <w:rFonts w:cs="Arial"/>
          <w:b/>
          <w:bCs/>
          <w:sz w:val="36"/>
          <w:szCs w:val="36"/>
        </w:rPr>
        <w:instrText xml:space="preserve"> TITLE </w:instrText>
      </w:r>
      <w:r>
        <w:rPr>
          <w:rFonts w:cs="Arial"/>
          <w:b/>
          <w:bCs/>
          <w:sz w:val="36"/>
          <w:szCs w:val="36"/>
        </w:rPr>
        <w:fldChar w:fldCharType="separate"/>
      </w:r>
      <w:r w:rsidR="002720D8">
        <w:rPr>
          <w:rFonts w:cs="Arial"/>
          <w:b/>
          <w:bCs/>
          <w:sz w:val="36"/>
          <w:szCs w:val="36"/>
        </w:rPr>
        <w:t>Documento de Arquitectura del Software</w:t>
      </w:r>
      <w:r>
        <w:rPr>
          <w:rFonts w:cs="Arial"/>
          <w:b/>
          <w:bCs/>
          <w:sz w:val="36"/>
          <w:szCs w:val="36"/>
        </w:rPr>
        <w:fldChar w:fldCharType="end"/>
      </w:r>
    </w:p>
    <w:p w:rsidR="002720D8" w:rsidRDefault="002720D8">
      <w:pPr>
        <w:pStyle w:val="Ttulo1"/>
        <w:numPr>
          <w:ilvl w:val="0"/>
          <w:numId w:val="2"/>
        </w:numPr>
        <w:tabs>
          <w:tab w:val="left" w:pos="363"/>
        </w:tabs>
        <w:rPr>
          <w:szCs w:val="24"/>
        </w:rPr>
      </w:pPr>
      <w:bookmarkStart w:id="1" w:name="_Toc507602247"/>
      <w:r>
        <w:rPr>
          <w:szCs w:val="24"/>
        </w:rPr>
        <w:t>Introducción</w:t>
      </w:r>
      <w:bookmarkEnd w:id="1"/>
    </w:p>
    <w:p w:rsidR="002720D8" w:rsidRDefault="002720D8">
      <w:pPr>
        <w:pStyle w:val="Ttulo2"/>
        <w:numPr>
          <w:ilvl w:val="1"/>
          <w:numId w:val="2"/>
        </w:numPr>
        <w:tabs>
          <w:tab w:val="left" w:pos="726"/>
        </w:tabs>
      </w:pPr>
      <w:bookmarkStart w:id="2" w:name="_Toc507602248"/>
      <w:r>
        <w:t>Alcance</w:t>
      </w:r>
      <w:bookmarkEnd w:id="2"/>
    </w:p>
    <w:p w:rsidR="002720D8" w:rsidRDefault="002720D8">
      <w:pPr>
        <w:pStyle w:val="InfoBlue"/>
        <w:tabs>
          <w:tab w:val="clear" w:pos="426"/>
          <w:tab w:val="left" w:pos="705"/>
        </w:tabs>
        <w:ind w:left="705"/>
      </w:pPr>
      <w:r>
        <w:t>Describir el alcance, mencionar los proyectos asociados y determinar que se ve afectado por este documento.</w:t>
      </w:r>
    </w:p>
    <w:p w:rsidR="002720D8" w:rsidRDefault="002720D8">
      <w:pPr>
        <w:pStyle w:val="InfoBlue"/>
      </w:pPr>
    </w:p>
    <w:p w:rsidR="002720D8" w:rsidRDefault="002720D8">
      <w:pPr>
        <w:pStyle w:val="InfoBlue"/>
      </w:pPr>
    </w:p>
    <w:p w:rsidR="002720D8" w:rsidRDefault="002720D8">
      <w:pPr>
        <w:pStyle w:val="Ttulo2"/>
        <w:numPr>
          <w:ilvl w:val="1"/>
          <w:numId w:val="2"/>
        </w:numPr>
        <w:tabs>
          <w:tab w:val="left" w:pos="726"/>
        </w:tabs>
      </w:pPr>
      <w:bookmarkStart w:id="3" w:name="_Toc507602249"/>
      <w:r>
        <w:t>Definiciones, Acrónimos y Abreviaturas</w:t>
      </w:r>
      <w:bookmarkEnd w:id="3"/>
    </w:p>
    <w:p w:rsidR="002720D8" w:rsidRDefault="002720D8">
      <w:pPr>
        <w:pStyle w:val="InfoBlue"/>
        <w:tabs>
          <w:tab w:val="clear" w:pos="426"/>
          <w:tab w:val="left" w:pos="1176"/>
        </w:tabs>
        <w:ind w:left="750"/>
      </w:pPr>
      <w:r>
        <w:t xml:space="preserve">Especifique las definiciones, abreviaciones y siglas que tienen que ver con este documento a fin de su correcto entendimiento, a su vez estas se deben reflejar en el Glosario del Sistema. </w:t>
      </w:r>
    </w:p>
    <w:p w:rsidR="002720D8" w:rsidRDefault="002720D8">
      <w:pPr>
        <w:pStyle w:val="Textoindependiente1"/>
        <w:ind w:left="765"/>
      </w:pPr>
    </w:p>
    <w:p w:rsidR="002720D8" w:rsidRDefault="002720D8">
      <w:pPr>
        <w:pStyle w:val="Ttulo2"/>
        <w:numPr>
          <w:ilvl w:val="1"/>
          <w:numId w:val="2"/>
        </w:numPr>
        <w:tabs>
          <w:tab w:val="left" w:pos="726"/>
        </w:tabs>
      </w:pPr>
      <w:bookmarkStart w:id="4" w:name="_Toc507602250"/>
      <w:r>
        <w:t>Documentos relacionados</w:t>
      </w:r>
      <w:bookmarkEnd w:id="4"/>
    </w:p>
    <w:p w:rsidR="002720D8" w:rsidRDefault="002720D8">
      <w:pPr>
        <w:pStyle w:val="InfoBlue"/>
        <w:tabs>
          <w:tab w:val="clear" w:pos="426"/>
          <w:tab w:val="left" w:pos="765"/>
        </w:tabs>
        <w:ind w:left="765"/>
      </w:pPr>
      <w:r>
        <w:t>Para poder visualizar las referencias a otros documentos, se debe de llenar la tabla que se muestra a continuación:</w:t>
      </w:r>
    </w:p>
    <w:p w:rsidR="002720D8" w:rsidRDefault="002720D8">
      <w:pPr>
        <w:pStyle w:val="InfoBlue"/>
        <w:tabs>
          <w:tab w:val="clear" w:pos="426"/>
          <w:tab w:val="left" w:pos="705"/>
        </w:tabs>
        <w:ind w:left="705"/>
      </w:pPr>
    </w:p>
    <w:tbl>
      <w:tblPr>
        <w:tblW w:w="0" w:type="auto"/>
        <w:jc w:val="right"/>
        <w:tblLayout w:type="fixed"/>
        <w:tblCellMar>
          <w:top w:w="55" w:type="dxa"/>
          <w:left w:w="55" w:type="dxa"/>
          <w:bottom w:w="55" w:type="dxa"/>
          <w:right w:w="55" w:type="dxa"/>
        </w:tblCellMar>
        <w:tblLook w:val="0000"/>
      </w:tblPr>
      <w:tblGrid>
        <w:gridCol w:w="1695"/>
        <w:gridCol w:w="2400"/>
        <w:gridCol w:w="2415"/>
        <w:gridCol w:w="2405"/>
      </w:tblGrid>
      <w:tr w:rsidR="002720D8">
        <w:trPr>
          <w:tblHeader/>
          <w:jc w:val="right"/>
        </w:trPr>
        <w:tc>
          <w:tcPr>
            <w:tcW w:w="1695" w:type="dxa"/>
            <w:tcBorders>
              <w:top w:val="single" w:sz="1" w:space="0" w:color="000000"/>
              <w:left w:val="single" w:sz="1" w:space="0" w:color="000000"/>
              <w:bottom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Título</w:t>
            </w:r>
          </w:p>
        </w:tc>
        <w:tc>
          <w:tcPr>
            <w:tcW w:w="2400" w:type="dxa"/>
            <w:tcBorders>
              <w:top w:val="single" w:sz="1" w:space="0" w:color="000000"/>
              <w:left w:val="single" w:sz="1" w:space="0" w:color="000000"/>
              <w:bottom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Fecha</w:t>
            </w:r>
          </w:p>
        </w:tc>
        <w:tc>
          <w:tcPr>
            <w:tcW w:w="2415" w:type="dxa"/>
            <w:tcBorders>
              <w:top w:val="single" w:sz="1" w:space="0" w:color="000000"/>
              <w:left w:val="single" w:sz="1" w:space="0" w:color="000000"/>
              <w:bottom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Organización</w:t>
            </w:r>
          </w:p>
        </w:tc>
        <w:tc>
          <w:tcPr>
            <w:tcW w:w="2405" w:type="dxa"/>
            <w:tcBorders>
              <w:top w:val="single" w:sz="1" w:space="0" w:color="000000"/>
              <w:left w:val="single" w:sz="1" w:space="0" w:color="000000"/>
              <w:bottom w:val="single" w:sz="1" w:space="0" w:color="000000"/>
              <w:right w:val="single" w:sz="1" w:space="0" w:color="000000"/>
            </w:tcBorders>
            <w:shd w:val="clear" w:color="auto" w:fill="C0C0C0"/>
          </w:tcPr>
          <w:p w:rsidR="002720D8" w:rsidRDefault="002720D8">
            <w:pPr>
              <w:pStyle w:val="TableContents"/>
              <w:jc w:val="center"/>
              <w:rPr>
                <w:rFonts w:ascii="Arial" w:hAnsi="Arial"/>
                <w:b/>
                <w:bCs/>
                <w:sz w:val="20"/>
                <w:szCs w:val="20"/>
              </w:rPr>
            </w:pPr>
            <w:r>
              <w:rPr>
                <w:rFonts w:ascii="Arial" w:hAnsi="Arial"/>
                <w:b/>
                <w:bCs/>
                <w:sz w:val="20"/>
                <w:szCs w:val="20"/>
              </w:rPr>
              <w:t>Identificador del documento</w:t>
            </w:r>
          </w:p>
        </w:tc>
      </w:tr>
      <w:tr w:rsidR="002720D8">
        <w:trPr>
          <w:jc w:val="right"/>
        </w:trPr>
        <w:tc>
          <w:tcPr>
            <w:tcW w:w="1695" w:type="dxa"/>
            <w:tcBorders>
              <w:left w:val="single" w:sz="1" w:space="0" w:color="000000"/>
              <w:bottom w:val="single" w:sz="1" w:space="0" w:color="000000"/>
            </w:tcBorders>
          </w:tcPr>
          <w:p w:rsidR="002720D8" w:rsidRDefault="002720D8">
            <w:pPr>
              <w:pStyle w:val="InfoBlue"/>
            </w:pPr>
            <w:r>
              <w:t>&lt;título&gt;</w:t>
            </w:r>
          </w:p>
        </w:tc>
        <w:tc>
          <w:tcPr>
            <w:tcW w:w="2400" w:type="dxa"/>
            <w:tcBorders>
              <w:left w:val="single" w:sz="1" w:space="0" w:color="000000"/>
              <w:bottom w:val="single" w:sz="1" w:space="0" w:color="000000"/>
            </w:tcBorders>
          </w:tcPr>
          <w:p w:rsidR="002720D8" w:rsidRDefault="002720D8">
            <w:pPr>
              <w:pStyle w:val="InfoBlue"/>
              <w:rPr>
                <w:lang w:val="es-ES_tradnl"/>
              </w:rPr>
            </w:pPr>
            <w:r>
              <w:rPr>
                <w:lang w:val="es-ES_tradnl"/>
              </w:rPr>
              <w:t>&lt;dd/mm/aa&gt;</w:t>
            </w:r>
          </w:p>
        </w:tc>
        <w:tc>
          <w:tcPr>
            <w:tcW w:w="2415" w:type="dxa"/>
            <w:tcBorders>
              <w:left w:val="single" w:sz="1" w:space="0" w:color="000000"/>
              <w:bottom w:val="single" w:sz="1" w:space="0" w:color="000000"/>
            </w:tcBorders>
          </w:tcPr>
          <w:p w:rsidR="002720D8" w:rsidRDefault="002720D8">
            <w:pPr>
              <w:pStyle w:val="InfoBlue"/>
              <w:rPr>
                <w:lang w:val="es-ES_tradnl"/>
              </w:rPr>
            </w:pPr>
            <w:r>
              <w:rPr>
                <w:lang w:val="es-ES_tradnl"/>
              </w:rPr>
              <w:t>&lt;nombre&gt;</w:t>
            </w:r>
          </w:p>
        </w:tc>
        <w:tc>
          <w:tcPr>
            <w:tcW w:w="2405" w:type="dxa"/>
            <w:tcBorders>
              <w:left w:val="single" w:sz="1" w:space="0" w:color="000000"/>
              <w:bottom w:val="single" w:sz="1" w:space="0" w:color="000000"/>
              <w:right w:val="single" w:sz="1" w:space="0" w:color="000000"/>
            </w:tcBorders>
          </w:tcPr>
          <w:p w:rsidR="002720D8" w:rsidRDefault="002720D8">
            <w:pPr>
              <w:pStyle w:val="InfoBlue"/>
              <w:rPr>
                <w:lang w:val="es-ES_tradnl"/>
              </w:rPr>
            </w:pPr>
            <w:r>
              <w:rPr>
                <w:lang w:val="es-ES_tradnl"/>
              </w:rPr>
              <w:t>&lt;Id documento&gt;</w:t>
            </w:r>
          </w:p>
        </w:tc>
      </w:tr>
    </w:tbl>
    <w:p w:rsidR="002720D8" w:rsidRDefault="002720D8">
      <w:pPr>
        <w:pStyle w:val="Textoindependiente1"/>
      </w:pPr>
    </w:p>
    <w:p w:rsidR="002720D8" w:rsidRDefault="002720D8">
      <w:pPr>
        <w:pStyle w:val="Textoindependiente1"/>
      </w:pPr>
    </w:p>
    <w:p w:rsidR="002720D8" w:rsidRDefault="002720D8">
      <w:pPr>
        <w:pStyle w:val="Ttulo1"/>
        <w:numPr>
          <w:ilvl w:val="0"/>
          <w:numId w:val="2"/>
        </w:numPr>
        <w:tabs>
          <w:tab w:val="left" w:pos="363"/>
        </w:tabs>
      </w:pPr>
      <w:bookmarkStart w:id="5" w:name="_Toc507602251"/>
      <w:r>
        <w:t>Resumen Arquitectónico</w:t>
      </w:r>
      <w:bookmarkEnd w:id="5"/>
    </w:p>
    <w:p w:rsidR="002720D8" w:rsidRDefault="00A52CFD">
      <w:pPr>
        <w:pStyle w:val="Ttulo2"/>
        <w:numPr>
          <w:ilvl w:val="1"/>
          <w:numId w:val="2"/>
        </w:numPr>
        <w:tabs>
          <w:tab w:val="left" w:pos="726"/>
        </w:tabs>
      </w:pPr>
      <w:bookmarkStart w:id="6" w:name="_Toc507602252"/>
      <w:r>
        <w:t>Diagrama Funcional de la Arquitectura del Software</w:t>
      </w:r>
      <w:bookmarkEnd w:id="6"/>
    </w:p>
    <w:p w:rsidR="002720D8" w:rsidRDefault="002720D8">
      <w:pPr>
        <w:pStyle w:val="InfoBlue"/>
        <w:ind w:left="765"/>
      </w:pPr>
      <w:r>
        <w:t xml:space="preserve">En este apartado se debe responder la siguiente pregunta: </w:t>
      </w:r>
    </w:p>
    <w:p w:rsidR="002720D8" w:rsidRDefault="002720D8">
      <w:pPr>
        <w:pStyle w:val="InfoBlue"/>
        <w:ind w:left="765"/>
      </w:pPr>
      <w:r>
        <w:t xml:space="preserve">¿Cuáles son los hechos más importantes que un desarrollador debería saber acerca de esta arquitectura de sistema? </w:t>
      </w:r>
    </w:p>
    <w:p w:rsidR="002720D8" w:rsidRDefault="002720D8">
      <w:pPr>
        <w:pStyle w:val="InfoBlue"/>
        <w:tabs>
          <w:tab w:val="clear" w:pos="426"/>
          <w:tab w:val="left" w:pos="765"/>
        </w:tabs>
        <w:ind w:left="765"/>
      </w:pPr>
      <w:r>
        <w:t>Párrafo o viñetas.</w:t>
      </w:r>
    </w:p>
    <w:p w:rsidR="002720D8" w:rsidRDefault="002720D8">
      <w:pPr>
        <w:pStyle w:val="Textoindependiente"/>
      </w:pPr>
    </w:p>
    <w:p w:rsidR="002720D8" w:rsidRDefault="002720D8">
      <w:pPr>
        <w:pStyle w:val="Ttulo2"/>
        <w:numPr>
          <w:ilvl w:val="1"/>
          <w:numId w:val="2"/>
        </w:numPr>
        <w:tabs>
          <w:tab w:val="left" w:pos="726"/>
        </w:tabs>
      </w:pPr>
      <w:bookmarkStart w:id="7" w:name="_Toc507602253"/>
      <w:r>
        <w:t xml:space="preserve">Estilo </w:t>
      </w:r>
      <w:r w:rsidR="00A52CFD">
        <w:t xml:space="preserve">y </w:t>
      </w:r>
      <w:r w:rsidR="00B17FE7">
        <w:t>Patrón</w:t>
      </w:r>
      <w:r w:rsidR="00DB2426">
        <w:t xml:space="preserve"> </w:t>
      </w:r>
      <w:r w:rsidR="00B17FE7">
        <w:t>Arquitectónico</w:t>
      </w:r>
      <w:bookmarkEnd w:id="7"/>
    </w:p>
    <w:p w:rsidR="002720D8" w:rsidRDefault="002720D8">
      <w:pPr>
        <w:pStyle w:val="InfoBlue"/>
        <w:ind w:left="765"/>
      </w:pPr>
      <w:r>
        <w:t xml:space="preserve">En este apartado se debe responder la siguiente pregunta: </w:t>
      </w:r>
    </w:p>
    <w:p w:rsidR="002720D8" w:rsidRDefault="002720D8">
      <w:pPr>
        <w:pStyle w:val="InfoBlue"/>
        <w:ind w:left="765"/>
      </w:pPr>
      <w:r>
        <w:t xml:space="preserve">¿Qué estilo de arquitectura de software está siendo usado? </w:t>
      </w:r>
    </w:p>
    <w:p w:rsidR="002720D8" w:rsidRDefault="002720D8">
      <w:pPr>
        <w:pStyle w:val="InfoBlue"/>
        <w:ind w:left="765"/>
      </w:pPr>
      <w:r>
        <w:t>Algunos ejemplos de estilos son:</w:t>
      </w:r>
    </w:p>
    <w:p w:rsidR="004B6585" w:rsidRDefault="004B6585">
      <w:pPr>
        <w:pStyle w:val="InfoBlue"/>
        <w:numPr>
          <w:ilvl w:val="0"/>
          <w:numId w:val="3"/>
        </w:numPr>
        <w:tabs>
          <w:tab w:val="clear" w:pos="426"/>
          <w:tab w:val="left" w:pos="1545"/>
        </w:tabs>
        <w:ind w:left="1545"/>
      </w:pPr>
      <w:r>
        <w:t>Basados en Flujo de Datos</w:t>
      </w:r>
    </w:p>
    <w:p w:rsidR="004B6585" w:rsidRDefault="004B6585">
      <w:pPr>
        <w:pStyle w:val="InfoBlue"/>
        <w:numPr>
          <w:ilvl w:val="0"/>
          <w:numId w:val="3"/>
        </w:numPr>
        <w:tabs>
          <w:tab w:val="clear" w:pos="426"/>
          <w:tab w:val="left" w:pos="1545"/>
        </w:tabs>
        <w:ind w:left="1545"/>
      </w:pPr>
      <w:r>
        <w:t>Centrados en Datos</w:t>
      </w:r>
    </w:p>
    <w:p w:rsidR="002720D8" w:rsidRDefault="004B6585">
      <w:pPr>
        <w:pStyle w:val="InfoBlue"/>
        <w:numPr>
          <w:ilvl w:val="0"/>
          <w:numId w:val="3"/>
        </w:numPr>
        <w:tabs>
          <w:tab w:val="clear" w:pos="426"/>
          <w:tab w:val="left" w:pos="1545"/>
        </w:tabs>
        <w:ind w:left="1545"/>
      </w:pPr>
      <w:r>
        <w:t>Basados en Llamadas y Retornos</w:t>
      </w:r>
    </w:p>
    <w:p w:rsidR="002720D8" w:rsidRDefault="004B6585">
      <w:pPr>
        <w:pStyle w:val="InfoBlue"/>
        <w:numPr>
          <w:ilvl w:val="0"/>
          <w:numId w:val="3"/>
        </w:numPr>
        <w:tabs>
          <w:tab w:val="clear" w:pos="426"/>
          <w:tab w:val="left" w:pos="1545"/>
        </w:tabs>
        <w:ind w:left="1545"/>
      </w:pPr>
      <w:r>
        <w:t>Componentes Independientes</w:t>
      </w:r>
    </w:p>
    <w:p w:rsidR="002720D8" w:rsidRDefault="004B6585">
      <w:pPr>
        <w:pStyle w:val="InfoBlue"/>
        <w:numPr>
          <w:ilvl w:val="0"/>
          <w:numId w:val="3"/>
        </w:numPr>
        <w:tabs>
          <w:tab w:val="clear" w:pos="426"/>
          <w:tab w:val="left" w:pos="1545"/>
        </w:tabs>
        <w:ind w:left="1545"/>
      </w:pPr>
      <w:r>
        <w:rPr>
          <w:szCs w:val="20"/>
        </w:rPr>
        <w:t>Maquinas Virtuales</w:t>
      </w:r>
    </w:p>
    <w:p w:rsidR="002720D8" w:rsidRDefault="002720D8">
      <w:pPr>
        <w:pStyle w:val="Textoindependiente"/>
      </w:pPr>
    </w:p>
    <w:p w:rsidR="002720D8" w:rsidRDefault="002720D8">
      <w:pPr>
        <w:pStyle w:val="Ttulo2"/>
        <w:numPr>
          <w:ilvl w:val="1"/>
          <w:numId w:val="2"/>
        </w:numPr>
        <w:tabs>
          <w:tab w:val="left" w:pos="726"/>
        </w:tabs>
      </w:pPr>
      <w:bookmarkStart w:id="8" w:name="_Toc507602254"/>
      <w:r>
        <w:t>Objetivos de la Arquitectura</w:t>
      </w:r>
      <w:r w:rsidR="00B17FE7">
        <w:t xml:space="preserve"> del Software</w:t>
      </w:r>
      <w:bookmarkEnd w:id="8"/>
    </w:p>
    <w:p w:rsidR="002720D8" w:rsidRDefault="002720D8">
      <w:pPr>
        <w:pStyle w:val="InfoBlue"/>
        <w:tabs>
          <w:tab w:val="clear" w:pos="426"/>
          <w:tab w:val="left" w:pos="1191"/>
        </w:tabs>
        <w:ind w:left="765"/>
      </w:pPr>
      <w:r>
        <w:t xml:space="preserve">En esta sección se deben detallar objetivos del software que tienen relación con la arquitectura: </w:t>
      </w:r>
      <w:r>
        <w:lastRenderedPageBreak/>
        <w:t xml:space="preserve">expansibilidad, portabilidad, funcionalidad, distribución, reutilización, etc. </w:t>
      </w:r>
    </w:p>
    <w:p w:rsidR="002720D8" w:rsidRDefault="002720D8">
      <w:pPr>
        <w:pStyle w:val="Textoindependiente"/>
      </w:pPr>
    </w:p>
    <w:p w:rsidR="002720D8" w:rsidRDefault="002720D8">
      <w:pPr>
        <w:pStyle w:val="Ttulo1"/>
        <w:numPr>
          <w:ilvl w:val="0"/>
          <w:numId w:val="2"/>
        </w:numPr>
        <w:tabs>
          <w:tab w:val="left" w:pos="363"/>
        </w:tabs>
      </w:pPr>
      <w:bookmarkStart w:id="9" w:name="_Toc507602255"/>
      <w:r>
        <w:t>Componentes Significativos de la Arquitectura del Sistema</w:t>
      </w:r>
      <w:bookmarkEnd w:id="9"/>
    </w:p>
    <w:p w:rsidR="002720D8" w:rsidRDefault="002720D8">
      <w:pPr>
        <w:pStyle w:val="InfoBlue"/>
        <w:ind w:firstLine="390"/>
      </w:pPr>
      <w:r>
        <w:t xml:space="preserve">Los componentes de este sistema deben estar definidos claramente en los diagramas de componentes </w:t>
      </w:r>
      <w:r>
        <w:tab/>
        <w:t xml:space="preserve">hechos con UML. </w:t>
      </w:r>
    </w:p>
    <w:p w:rsidR="002720D8" w:rsidRDefault="002720D8">
      <w:pPr>
        <w:pStyle w:val="InfoBlue"/>
        <w:ind w:firstLine="390"/>
      </w:pPr>
      <w:r>
        <w:t xml:space="preserve">Describa brevemente cada componente del sistema que sea relevante para la arquitectura del sistema. </w:t>
      </w:r>
      <w:r>
        <w:tab/>
        <w:t xml:space="preserve">Enfóquese en los detalles arquitectónicos tales como mecanismos de comunicación, aspectos del  </w:t>
      </w:r>
      <w:r>
        <w:tab/>
        <w:t xml:space="preserve">entorno que afecten el desarrollo, y concurrencia. Observe los aspectos claves de cada interfaz, pero </w:t>
      </w:r>
      <w:r>
        <w:tab/>
        <w:t xml:space="preserve">evite duplicar los detalles de las interfaces que se especifican en los diagramas de  clase de UML u </w:t>
      </w:r>
      <w:r>
        <w:tab/>
        <w:t>otros documentos.</w:t>
      </w:r>
    </w:p>
    <w:p w:rsidR="002720D8" w:rsidRDefault="002720D8">
      <w:pPr>
        <w:pStyle w:val="InfoBlue"/>
        <w:ind w:firstLine="390"/>
      </w:pPr>
      <w:r>
        <w:t xml:space="preserve">Los componentes de este sistema se encuentran listados abajo por tipo: </w:t>
      </w:r>
    </w:p>
    <w:p w:rsidR="002720D8" w:rsidRDefault="002720D8">
      <w:pPr>
        <w:pStyle w:val="Textoindependiente"/>
      </w:pPr>
    </w:p>
    <w:p w:rsidR="002720D8" w:rsidRDefault="002720D8">
      <w:pPr>
        <w:pStyle w:val="Ttulo2"/>
        <w:numPr>
          <w:ilvl w:val="1"/>
          <w:numId w:val="2"/>
        </w:numPr>
        <w:tabs>
          <w:tab w:val="left" w:pos="726"/>
        </w:tabs>
      </w:pPr>
      <w:bookmarkStart w:id="10" w:name="_Toc507602256"/>
      <w:r>
        <w:t>Presentación/Componentes de la Interfaz de Usuario</w:t>
      </w:r>
      <w:bookmarkEnd w:id="10"/>
    </w:p>
    <w:tbl>
      <w:tblPr>
        <w:tblW w:w="0" w:type="auto"/>
        <w:tblInd w:w="826" w:type="dxa"/>
        <w:tblLayout w:type="fixed"/>
        <w:tblCellMar>
          <w:top w:w="55" w:type="dxa"/>
          <w:left w:w="55" w:type="dxa"/>
          <w:bottom w:w="55" w:type="dxa"/>
          <w:right w:w="55" w:type="dxa"/>
        </w:tblCellMar>
        <w:tblLook w:val="0000"/>
      </w:tblPr>
      <w:tblGrid>
        <w:gridCol w:w="2610"/>
        <w:gridCol w:w="6292"/>
      </w:tblGrid>
      <w:tr w:rsidR="002720D8">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720D8" w:rsidRDefault="002720D8">
            <w:pPr>
              <w:pStyle w:val="InfoBlue"/>
              <w:jc w:val="center"/>
            </w:pPr>
            <w:r>
              <w:t xml:space="preserve">C-00: NOMBRE DEL COMPONENTE </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Descripción:</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Descripción</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Requerimientos:</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Sistema operativo, RAM, etc.</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Interfaces Disponibles:</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Describa brevemente las interfaces</w:t>
            </w:r>
          </w:p>
        </w:tc>
      </w:tr>
    </w:tbl>
    <w:p w:rsidR="002720D8" w:rsidRDefault="002720D8">
      <w:pPr>
        <w:pStyle w:val="Textoindependiente"/>
      </w:pPr>
    </w:p>
    <w:p w:rsidR="002720D8" w:rsidRDefault="002720D8">
      <w:pPr>
        <w:pStyle w:val="Ttulo2"/>
        <w:numPr>
          <w:ilvl w:val="1"/>
          <w:numId w:val="2"/>
        </w:numPr>
        <w:tabs>
          <w:tab w:val="left" w:pos="726"/>
        </w:tabs>
      </w:pPr>
      <w:bookmarkStart w:id="11" w:name="_Toc507602257"/>
      <w:r>
        <w:t>Componentes Lógicos de la Aplicación</w:t>
      </w:r>
      <w:bookmarkEnd w:id="11"/>
    </w:p>
    <w:tbl>
      <w:tblPr>
        <w:tblW w:w="0" w:type="auto"/>
        <w:tblInd w:w="826" w:type="dxa"/>
        <w:tblLayout w:type="fixed"/>
        <w:tblCellMar>
          <w:top w:w="55" w:type="dxa"/>
          <w:left w:w="55" w:type="dxa"/>
          <w:bottom w:w="55" w:type="dxa"/>
          <w:right w:w="55" w:type="dxa"/>
        </w:tblCellMar>
        <w:tblLook w:val="0000"/>
      </w:tblPr>
      <w:tblGrid>
        <w:gridCol w:w="2610"/>
        <w:gridCol w:w="6292"/>
      </w:tblGrid>
      <w:tr w:rsidR="002720D8">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720D8" w:rsidRDefault="002720D8">
            <w:pPr>
              <w:pStyle w:val="InfoBlue"/>
              <w:jc w:val="center"/>
            </w:pPr>
            <w:r>
              <w:t xml:space="preserve">C-10: NOMBRE DEL COMPONENTE </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Descripción:</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Descripción</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Requerimientos:</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Sistema operativo, RAM, etc.</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Interfaces Disponibles:</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Describa brevemente las interfaces</w:t>
            </w:r>
          </w:p>
        </w:tc>
      </w:tr>
    </w:tbl>
    <w:p w:rsidR="002720D8" w:rsidRDefault="002720D8">
      <w:pPr>
        <w:pStyle w:val="Textoindependiente"/>
        <w:ind w:left="726"/>
      </w:pPr>
    </w:p>
    <w:p w:rsidR="002720D8" w:rsidRDefault="002720D8">
      <w:pPr>
        <w:pStyle w:val="Ttulo2"/>
        <w:numPr>
          <w:ilvl w:val="1"/>
          <w:numId w:val="2"/>
        </w:numPr>
        <w:tabs>
          <w:tab w:val="left" w:pos="726"/>
        </w:tabs>
      </w:pPr>
      <w:bookmarkStart w:id="12" w:name="_Toc507602258"/>
      <w:r>
        <w:t>Componentes de Almacenamiento de Datos</w:t>
      </w:r>
      <w:bookmarkEnd w:id="12"/>
    </w:p>
    <w:tbl>
      <w:tblPr>
        <w:tblW w:w="0" w:type="auto"/>
        <w:tblInd w:w="826" w:type="dxa"/>
        <w:tblLayout w:type="fixed"/>
        <w:tblCellMar>
          <w:top w:w="55" w:type="dxa"/>
          <w:left w:w="55" w:type="dxa"/>
          <w:bottom w:w="55" w:type="dxa"/>
          <w:right w:w="55" w:type="dxa"/>
        </w:tblCellMar>
        <w:tblLook w:val="0000"/>
      </w:tblPr>
      <w:tblGrid>
        <w:gridCol w:w="2610"/>
        <w:gridCol w:w="6292"/>
      </w:tblGrid>
      <w:tr w:rsidR="002720D8">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720D8" w:rsidRDefault="002720D8">
            <w:pPr>
              <w:pStyle w:val="InfoBlue"/>
              <w:jc w:val="center"/>
            </w:pPr>
            <w:r>
              <w:t xml:space="preserve">C-20: NOMBRE DEL COMPONENTE </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Descripción:</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Descripción</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Requerimientos:</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Sistema operativo, RAM, etc.</w:t>
            </w:r>
          </w:p>
        </w:tc>
      </w:tr>
      <w:tr w:rsidR="002720D8">
        <w:tc>
          <w:tcPr>
            <w:tcW w:w="2610" w:type="dxa"/>
            <w:tcBorders>
              <w:left w:val="single" w:sz="1" w:space="0" w:color="000000"/>
              <w:bottom w:val="single" w:sz="1" w:space="0" w:color="000000"/>
            </w:tcBorders>
            <w:shd w:val="clear" w:color="auto" w:fill="E6E6E6"/>
            <w:vAlign w:val="center"/>
          </w:tcPr>
          <w:p w:rsidR="002720D8" w:rsidRDefault="002720D8">
            <w:pPr>
              <w:pStyle w:val="TableContents"/>
              <w:rPr>
                <w:rFonts w:ascii="Arial" w:hAnsi="Arial"/>
                <w:sz w:val="20"/>
                <w:szCs w:val="20"/>
              </w:rPr>
            </w:pPr>
            <w:r>
              <w:rPr>
                <w:rFonts w:ascii="Arial" w:hAnsi="Arial"/>
                <w:sz w:val="20"/>
                <w:szCs w:val="20"/>
              </w:rPr>
              <w:t>Interfaces Disponibles:</w:t>
            </w:r>
          </w:p>
        </w:tc>
        <w:tc>
          <w:tcPr>
            <w:tcW w:w="6292" w:type="dxa"/>
            <w:tcBorders>
              <w:left w:val="single" w:sz="1" w:space="0" w:color="000000"/>
              <w:bottom w:val="single" w:sz="1" w:space="0" w:color="000000"/>
              <w:right w:val="single" w:sz="1" w:space="0" w:color="000000"/>
            </w:tcBorders>
            <w:vAlign w:val="center"/>
          </w:tcPr>
          <w:p w:rsidR="002720D8" w:rsidRDefault="002720D8">
            <w:pPr>
              <w:pStyle w:val="InfoBlue"/>
            </w:pPr>
            <w:r>
              <w:t>Describa brevemente las interfaces</w:t>
            </w:r>
          </w:p>
        </w:tc>
      </w:tr>
    </w:tbl>
    <w:p w:rsidR="002720D8" w:rsidRDefault="002720D8">
      <w:pPr>
        <w:pStyle w:val="Textoindependiente"/>
        <w:rPr>
          <w:i/>
          <w:color w:val="0000FF"/>
          <w:szCs w:val="32"/>
        </w:rPr>
      </w:pPr>
    </w:p>
    <w:p w:rsidR="002720D8" w:rsidRDefault="002720D8">
      <w:pPr>
        <w:pStyle w:val="Ttulo1"/>
        <w:numPr>
          <w:ilvl w:val="0"/>
          <w:numId w:val="2"/>
        </w:numPr>
        <w:tabs>
          <w:tab w:val="left" w:pos="363"/>
        </w:tabs>
      </w:pPr>
      <w:bookmarkStart w:id="13" w:name="_Toc507602259"/>
      <w:r>
        <w:t xml:space="preserve">Vista de </w:t>
      </w:r>
      <w:r w:rsidR="001458A0">
        <w:t>Escenarios o de  Casos</w:t>
      </w:r>
      <w:r>
        <w:t xml:space="preserve"> de Uso</w:t>
      </w:r>
      <w:bookmarkEnd w:id="13"/>
    </w:p>
    <w:p w:rsidR="002720D8" w:rsidRDefault="001458A0">
      <w:pPr>
        <w:pStyle w:val="Textoindependiente"/>
        <w:tabs>
          <w:tab w:val="left" w:pos="801"/>
        </w:tabs>
        <w:spacing w:after="0"/>
        <w:ind w:left="375"/>
        <w:jc w:val="both"/>
        <w:rPr>
          <w:i/>
          <w:color w:val="0000FF"/>
        </w:rPr>
      </w:pPr>
      <w:r>
        <w:rPr>
          <w:i/>
          <w:color w:val="0000FF"/>
        </w:rPr>
        <w:t>E</w:t>
      </w:r>
      <w:r w:rsidR="00721D2F" w:rsidRPr="00721D2F">
        <w:rPr>
          <w:i/>
          <w:color w:val="0000FF"/>
        </w:rPr>
        <w:t>sta vista va a ser representada por los casos de uso  software y va a tener la funci</w:t>
      </w:r>
      <w:r w:rsidR="00721D2F" w:rsidRPr="00721D2F">
        <w:rPr>
          <w:rFonts w:hint="eastAsia"/>
          <w:i/>
          <w:color w:val="0000FF"/>
        </w:rPr>
        <w:t>ó</w:t>
      </w:r>
      <w:r w:rsidR="00721D2F" w:rsidRPr="00721D2F">
        <w:rPr>
          <w:i/>
          <w:color w:val="0000FF"/>
        </w:rPr>
        <w:t>n de unir y relacionar las otras 4 vistas, esto quiere decir que desde un caso de uso podemos ver como se van ligando las otras 4 vistas, con lo que tendremos una trazabilidad de componentes, clases, equipos, paquetes, etc., para realizar cada caso de uso.</w:t>
      </w:r>
      <w:r w:rsidR="002720D8">
        <w:rPr>
          <w:i/>
          <w:color w:val="0000FF"/>
        </w:rPr>
        <w:t>.</w:t>
      </w:r>
    </w:p>
    <w:p w:rsidR="002720D8" w:rsidRDefault="002720D8">
      <w:pPr>
        <w:pStyle w:val="Textoindependiente"/>
        <w:tabs>
          <w:tab w:val="left" w:pos="816"/>
        </w:tabs>
        <w:spacing w:after="0"/>
        <w:ind w:left="390"/>
        <w:jc w:val="both"/>
        <w:rPr>
          <w:i/>
          <w:color w:val="0000FF"/>
        </w:rPr>
      </w:pPr>
    </w:p>
    <w:p w:rsidR="002720D8" w:rsidRDefault="002720D8">
      <w:pPr>
        <w:pStyle w:val="Ttulo1"/>
        <w:numPr>
          <w:ilvl w:val="0"/>
          <w:numId w:val="2"/>
        </w:numPr>
        <w:tabs>
          <w:tab w:val="left" w:pos="363"/>
        </w:tabs>
      </w:pPr>
      <w:bookmarkStart w:id="14" w:name="_Toc507602260"/>
      <w:r>
        <w:lastRenderedPageBreak/>
        <w:t>Vista Lógica</w:t>
      </w:r>
      <w:bookmarkEnd w:id="14"/>
    </w:p>
    <w:p w:rsidR="002720D8" w:rsidRDefault="001A1D53" w:rsidP="001A1D53">
      <w:pPr>
        <w:pStyle w:val="Textoindependiente"/>
        <w:tabs>
          <w:tab w:val="left" w:pos="816"/>
        </w:tabs>
        <w:spacing w:after="0"/>
        <w:ind w:left="390"/>
        <w:jc w:val="both"/>
        <w:rPr>
          <w:i/>
          <w:color w:val="0000FF"/>
          <w:lang w:val="es-ES_tradnl"/>
        </w:rPr>
      </w:pPr>
      <w:r w:rsidRPr="001A1D53">
        <w:rPr>
          <w:i/>
          <w:color w:val="0000FF"/>
          <w:lang w:val="es-ES_tradnl"/>
        </w:rPr>
        <w:t>En esta vista se representa la funcionalidad que el sistema proporcionara a los usuarios finales. Es decir, se ha de representar lo que el sistema debe hacer, y las funciones y servicios que ofrece.</w:t>
      </w:r>
    </w:p>
    <w:p w:rsidR="002720D8" w:rsidRDefault="002720D8">
      <w:pPr>
        <w:pStyle w:val="Textoindependiente"/>
        <w:spacing w:before="100" w:after="0"/>
        <w:ind w:left="420"/>
        <w:rPr>
          <w:i/>
          <w:color w:val="0000FF"/>
          <w:lang w:val="es-ES_tradnl"/>
        </w:rPr>
      </w:pPr>
      <w:r>
        <w:rPr>
          <w:i/>
          <w:color w:val="0000FF"/>
          <w:lang w:val="es-ES_tradnl"/>
        </w:rPr>
        <w:t>Introducir las clases significativas arquitectónicamente y describir sus responsabilidades, así como sus relaciones, funciones y características.</w:t>
      </w:r>
    </w:p>
    <w:p w:rsidR="002720D8" w:rsidRDefault="002720D8">
      <w:pPr>
        <w:pStyle w:val="Textoindependiente"/>
        <w:tabs>
          <w:tab w:val="left" w:pos="1221"/>
        </w:tabs>
        <w:spacing w:after="0"/>
        <w:ind w:left="795"/>
        <w:jc w:val="both"/>
        <w:rPr>
          <w:i/>
          <w:color w:val="0000FF"/>
        </w:rPr>
      </w:pPr>
    </w:p>
    <w:p w:rsidR="002720D8" w:rsidRDefault="002720D8">
      <w:pPr>
        <w:pStyle w:val="Textoindependiente"/>
        <w:tabs>
          <w:tab w:val="left" w:pos="1221"/>
        </w:tabs>
        <w:spacing w:after="0"/>
        <w:ind w:left="795"/>
        <w:jc w:val="both"/>
        <w:rPr>
          <w:i/>
          <w:color w:val="0000FF"/>
        </w:rPr>
      </w:pPr>
    </w:p>
    <w:p w:rsidR="002720D8" w:rsidRDefault="00AA55BB" w:rsidP="00F55AA0">
      <w:pPr>
        <w:pStyle w:val="Ttulo2"/>
        <w:numPr>
          <w:ilvl w:val="1"/>
          <w:numId w:val="2"/>
        </w:numPr>
        <w:tabs>
          <w:tab w:val="left" w:pos="726"/>
        </w:tabs>
      </w:pPr>
      <w:bookmarkStart w:id="15" w:name="_Toc507602261"/>
      <w:r>
        <w:t xml:space="preserve">Diagrama de </w:t>
      </w:r>
      <w:r w:rsidR="00F55AA0">
        <w:t>Clases</w:t>
      </w:r>
      <w:r w:rsidR="00E43C0A">
        <w:t>.</w:t>
      </w:r>
      <w:bookmarkEnd w:id="15"/>
    </w:p>
    <w:p w:rsidR="002720D8" w:rsidRDefault="00AA55BB">
      <w:pPr>
        <w:pStyle w:val="Ttulo2"/>
        <w:numPr>
          <w:ilvl w:val="1"/>
          <w:numId w:val="2"/>
        </w:numPr>
        <w:tabs>
          <w:tab w:val="left" w:pos="726"/>
        </w:tabs>
      </w:pPr>
      <w:bookmarkStart w:id="16" w:name="_Toc507602262"/>
      <w:r>
        <w:t>Diagrama de Secuencia</w:t>
      </w:r>
      <w:r w:rsidR="00E43C0A">
        <w:t>.</w:t>
      </w:r>
      <w:bookmarkEnd w:id="16"/>
    </w:p>
    <w:p w:rsidR="002720D8" w:rsidRDefault="002720D8">
      <w:pPr>
        <w:pStyle w:val="Textoindependiente"/>
        <w:tabs>
          <w:tab w:val="left" w:pos="1731"/>
        </w:tabs>
        <w:spacing w:after="0"/>
        <w:ind w:left="1305"/>
        <w:jc w:val="both"/>
        <w:rPr>
          <w:i/>
          <w:color w:val="0000FF"/>
          <w:lang w:val="es-ES_tradnl"/>
        </w:rPr>
      </w:pPr>
    </w:p>
    <w:p w:rsidR="002720D8" w:rsidRDefault="002720D8">
      <w:pPr>
        <w:pStyle w:val="InfoBlue"/>
        <w:tabs>
          <w:tab w:val="clear" w:pos="426"/>
          <w:tab w:val="left" w:pos="1296"/>
        </w:tabs>
        <w:ind w:left="870"/>
      </w:pPr>
    </w:p>
    <w:p w:rsidR="002720D8" w:rsidRDefault="002720D8">
      <w:pPr>
        <w:pStyle w:val="Ttulo1"/>
        <w:numPr>
          <w:ilvl w:val="0"/>
          <w:numId w:val="2"/>
        </w:numPr>
        <w:tabs>
          <w:tab w:val="left" w:pos="363"/>
        </w:tabs>
      </w:pPr>
      <w:bookmarkStart w:id="17" w:name="_Toc507602263"/>
      <w:r>
        <w:t xml:space="preserve">Vista de </w:t>
      </w:r>
      <w:r w:rsidR="005853F3">
        <w:t>Despliegue</w:t>
      </w:r>
      <w:bookmarkEnd w:id="17"/>
    </w:p>
    <w:p w:rsidR="002720D8" w:rsidRDefault="006D48F4" w:rsidP="00F55AA0">
      <w:pPr>
        <w:pStyle w:val="Textoindependiente"/>
        <w:tabs>
          <w:tab w:val="left" w:pos="816"/>
        </w:tabs>
        <w:spacing w:after="0"/>
        <w:ind w:left="390"/>
        <w:jc w:val="both"/>
        <w:rPr>
          <w:i/>
          <w:color w:val="0000FF"/>
          <w:lang w:val="es-ES_tradnl"/>
        </w:rPr>
      </w:pPr>
      <w:r w:rsidRPr="006D48F4">
        <w:rPr>
          <w:i/>
          <w:color w:val="0000FF"/>
          <w:lang w:val="es-ES_tradnl"/>
        </w:rPr>
        <w:t>En esta vista se muestra el sistema desde la perspectiva de un programador y se ocupa de la gesti</w:t>
      </w:r>
      <w:r w:rsidRPr="006D48F4">
        <w:rPr>
          <w:rFonts w:hint="eastAsia"/>
          <w:i/>
          <w:color w:val="0000FF"/>
          <w:lang w:val="es-ES_tradnl"/>
        </w:rPr>
        <w:t>ó</w:t>
      </w:r>
      <w:r w:rsidRPr="006D48F4">
        <w:rPr>
          <w:i/>
          <w:color w:val="0000FF"/>
          <w:lang w:val="es-ES_tradnl"/>
        </w:rPr>
        <w:t>n del software; o en otras palabras, se va a mostrar como esta dividido el sistema software en componentes y las dependencias que hay entre esos componentes.</w:t>
      </w:r>
    </w:p>
    <w:p w:rsidR="004B6585" w:rsidRDefault="004B6585" w:rsidP="004B6585">
      <w:pPr>
        <w:pStyle w:val="Textoindependiente"/>
        <w:tabs>
          <w:tab w:val="left" w:pos="1110"/>
        </w:tabs>
        <w:spacing w:after="0"/>
        <w:jc w:val="both"/>
        <w:rPr>
          <w:i/>
          <w:color w:val="0000FF"/>
          <w:lang w:val="es-ES_tradnl"/>
        </w:rPr>
      </w:pPr>
    </w:p>
    <w:p w:rsidR="004B6585" w:rsidRDefault="002417D4" w:rsidP="004B6585">
      <w:pPr>
        <w:pStyle w:val="Ttulo2"/>
        <w:numPr>
          <w:ilvl w:val="1"/>
          <w:numId w:val="2"/>
        </w:numPr>
        <w:rPr>
          <w:lang w:val="es-ES_tradnl"/>
        </w:rPr>
      </w:pPr>
      <w:bookmarkStart w:id="18" w:name="_Toc431238365"/>
      <w:bookmarkStart w:id="19" w:name="_Toc507602264"/>
      <w:r>
        <w:rPr>
          <w:lang w:val="es-ES_tradnl"/>
        </w:rPr>
        <w:t>Diagrama de C</w:t>
      </w:r>
      <w:r w:rsidR="004B6585" w:rsidRPr="004B6585">
        <w:rPr>
          <w:lang w:val="es-ES_tradnl"/>
        </w:rPr>
        <w:t>omponentes</w:t>
      </w:r>
      <w:bookmarkEnd w:id="18"/>
      <w:bookmarkEnd w:id="19"/>
    </w:p>
    <w:p w:rsidR="00843B88" w:rsidRPr="002417D4" w:rsidRDefault="002417D4" w:rsidP="002417D4">
      <w:pPr>
        <w:pStyle w:val="Ttulo2"/>
        <w:numPr>
          <w:ilvl w:val="1"/>
          <w:numId w:val="2"/>
        </w:numPr>
        <w:rPr>
          <w:lang w:val="es-ES_tradnl"/>
        </w:rPr>
      </w:pPr>
      <w:bookmarkStart w:id="20" w:name="_Toc507602265"/>
      <w:r>
        <w:rPr>
          <w:lang w:val="es-ES_tradnl"/>
        </w:rPr>
        <w:t xml:space="preserve">Diagrama de </w:t>
      </w:r>
      <w:r w:rsidRPr="002417D4">
        <w:rPr>
          <w:lang w:val="es-ES_tradnl"/>
        </w:rPr>
        <w:t>Paquetes</w:t>
      </w:r>
      <w:bookmarkEnd w:id="20"/>
    </w:p>
    <w:p w:rsidR="002720D8" w:rsidRDefault="002720D8">
      <w:pPr>
        <w:pStyle w:val="Textoindependiente"/>
        <w:tabs>
          <w:tab w:val="left" w:pos="1176"/>
        </w:tabs>
        <w:spacing w:after="0"/>
        <w:ind w:left="750"/>
        <w:jc w:val="both"/>
        <w:rPr>
          <w:i/>
          <w:color w:val="0000FF"/>
          <w:lang w:val="es-ES_tradnl"/>
        </w:rPr>
      </w:pPr>
    </w:p>
    <w:p w:rsidR="002417D4" w:rsidRDefault="002417D4">
      <w:pPr>
        <w:pStyle w:val="Ttulo1"/>
        <w:numPr>
          <w:ilvl w:val="0"/>
          <w:numId w:val="2"/>
        </w:numPr>
        <w:tabs>
          <w:tab w:val="left" w:pos="363"/>
        </w:tabs>
      </w:pPr>
      <w:bookmarkStart w:id="21" w:name="_Toc507602266"/>
      <w:r>
        <w:t xml:space="preserve">Vista de </w:t>
      </w:r>
      <w:r w:rsidR="00D86CB9">
        <w:t>Procesos</w:t>
      </w:r>
      <w:r w:rsidR="00253342">
        <w:t xml:space="preserve"> y/o Datos</w:t>
      </w:r>
      <w:bookmarkEnd w:id="21"/>
    </w:p>
    <w:p w:rsidR="000E62B3" w:rsidRPr="00E91083" w:rsidRDefault="000E62B3" w:rsidP="00EB1DB9">
      <w:pPr>
        <w:pStyle w:val="Textoindependiente"/>
        <w:ind w:left="363"/>
        <w:rPr>
          <w:i/>
          <w:color w:val="0070C0"/>
        </w:rPr>
      </w:pPr>
      <w:r w:rsidRPr="00E91083">
        <w:rPr>
          <w:i/>
          <w:color w:val="0070C0"/>
        </w:rPr>
        <w:t xml:space="preserve">En esta vista se muestran los procesos que hay en el sistema y la forma en la que se comunican estos procesos; es decir, se representa desde la perspectiva de un integrador de sistemas, el flujo de trabajo paso a paso de negocio y operacionales de los componentes que conforman el sistema. </w:t>
      </w:r>
    </w:p>
    <w:p w:rsidR="00B4398F" w:rsidRDefault="00B4398F" w:rsidP="004647DF">
      <w:pPr>
        <w:pStyle w:val="Textoindependiente"/>
        <w:rPr>
          <w:b/>
          <w:szCs w:val="20"/>
          <w:lang w:val="es-ES_tradnl"/>
        </w:rPr>
      </w:pPr>
    </w:p>
    <w:p w:rsidR="00251FC0" w:rsidRDefault="00251FC0" w:rsidP="00EB1DB9">
      <w:pPr>
        <w:pStyle w:val="Ttulo2"/>
        <w:numPr>
          <w:ilvl w:val="1"/>
          <w:numId w:val="2"/>
        </w:numPr>
        <w:rPr>
          <w:lang w:val="es-ES_tradnl"/>
        </w:rPr>
      </w:pPr>
      <w:bookmarkStart w:id="22" w:name="_Toc507602267"/>
      <w:r>
        <w:rPr>
          <w:lang w:val="es-ES_tradnl"/>
        </w:rPr>
        <w:t xml:space="preserve">Diagrama </w:t>
      </w:r>
      <w:r w:rsidR="000528C0">
        <w:rPr>
          <w:lang w:val="es-ES_tradnl"/>
        </w:rPr>
        <w:t>de Actividades</w:t>
      </w:r>
      <w:r w:rsidR="004647DF">
        <w:rPr>
          <w:lang w:val="es-ES_tradnl"/>
        </w:rPr>
        <w:t>.</w:t>
      </w:r>
      <w:bookmarkEnd w:id="22"/>
    </w:p>
    <w:p w:rsidR="00251FC0" w:rsidRDefault="00251FC0" w:rsidP="00EB1DB9">
      <w:pPr>
        <w:pStyle w:val="Ttulo2"/>
        <w:numPr>
          <w:ilvl w:val="1"/>
          <w:numId w:val="2"/>
        </w:numPr>
        <w:rPr>
          <w:lang w:val="es-ES_tradnl"/>
        </w:rPr>
      </w:pPr>
      <w:bookmarkStart w:id="23" w:name="_Toc507602268"/>
      <w:r>
        <w:rPr>
          <w:lang w:val="es-ES_tradnl"/>
        </w:rPr>
        <w:t xml:space="preserve">Diagrama de </w:t>
      </w:r>
      <w:r w:rsidR="000528C0">
        <w:rPr>
          <w:lang w:val="es-ES_tradnl"/>
        </w:rPr>
        <w:t xml:space="preserve">Entidad </w:t>
      </w:r>
      <w:r w:rsidR="008E3C6B">
        <w:rPr>
          <w:lang w:val="es-ES_tradnl"/>
        </w:rPr>
        <w:t>Relación</w:t>
      </w:r>
      <w:r w:rsidR="004647DF">
        <w:rPr>
          <w:lang w:val="es-ES_tradnl"/>
        </w:rPr>
        <w:t>.</w:t>
      </w:r>
      <w:bookmarkEnd w:id="23"/>
    </w:p>
    <w:p w:rsidR="008E3C6B" w:rsidRDefault="008E3C6B" w:rsidP="00EB1DB9">
      <w:pPr>
        <w:pStyle w:val="Ttulo2"/>
        <w:numPr>
          <w:ilvl w:val="1"/>
          <w:numId w:val="2"/>
        </w:numPr>
        <w:rPr>
          <w:lang w:val="es-ES_tradnl"/>
        </w:rPr>
      </w:pPr>
      <w:bookmarkStart w:id="24" w:name="_Toc507602269"/>
      <w:r>
        <w:rPr>
          <w:lang w:val="es-ES_tradnl"/>
        </w:rPr>
        <w:t>Modelo Relacional</w:t>
      </w:r>
      <w:r w:rsidR="004647DF">
        <w:rPr>
          <w:lang w:val="es-ES_tradnl"/>
        </w:rPr>
        <w:t>.</w:t>
      </w:r>
      <w:bookmarkEnd w:id="24"/>
    </w:p>
    <w:p w:rsidR="00251FC0" w:rsidRPr="004647DF" w:rsidRDefault="008E3C6B" w:rsidP="004647DF">
      <w:pPr>
        <w:pStyle w:val="Ttulo2"/>
        <w:numPr>
          <w:ilvl w:val="1"/>
          <w:numId w:val="2"/>
        </w:numPr>
        <w:rPr>
          <w:lang w:val="es-ES_tradnl"/>
        </w:rPr>
      </w:pPr>
      <w:bookmarkStart w:id="25" w:name="_Toc507602270"/>
      <w:r>
        <w:rPr>
          <w:lang w:val="es-ES_tradnl"/>
        </w:rPr>
        <w:t>Diccionario de</w:t>
      </w:r>
      <w:r w:rsidR="004647DF">
        <w:rPr>
          <w:lang w:val="es-ES_tradnl"/>
        </w:rPr>
        <w:t xml:space="preserve"> Datos.</w:t>
      </w:r>
      <w:bookmarkEnd w:id="25"/>
    </w:p>
    <w:p w:rsidR="002720D8" w:rsidRDefault="00B4398F">
      <w:pPr>
        <w:pStyle w:val="Ttulo1"/>
        <w:numPr>
          <w:ilvl w:val="0"/>
          <w:numId w:val="2"/>
        </w:numPr>
        <w:tabs>
          <w:tab w:val="left" w:pos="363"/>
        </w:tabs>
      </w:pPr>
      <w:bookmarkStart w:id="26" w:name="_Toc507602271"/>
      <w:r>
        <w:rPr>
          <w:lang w:val="es-ES_tradnl"/>
        </w:rPr>
        <w:t>Vista</w:t>
      </w:r>
      <w:r w:rsidR="00BF09D4">
        <w:t>Física</w:t>
      </w:r>
      <w:bookmarkEnd w:id="26"/>
    </w:p>
    <w:p w:rsidR="002720D8" w:rsidRDefault="00D374A8">
      <w:pPr>
        <w:pStyle w:val="Textoindependiente"/>
        <w:tabs>
          <w:tab w:val="left" w:pos="816"/>
        </w:tabs>
        <w:spacing w:after="0"/>
        <w:ind w:left="390"/>
        <w:jc w:val="both"/>
        <w:rPr>
          <w:i/>
          <w:color w:val="0000FF"/>
          <w:lang w:val="es-ES_tradnl"/>
        </w:rPr>
      </w:pPr>
      <w:r w:rsidRPr="00D374A8">
        <w:rPr>
          <w:i/>
          <w:color w:val="0000FF"/>
          <w:lang w:val="es-ES_tradnl"/>
        </w:rPr>
        <w:t>En esta vista se muestra desde la perspectiva de un ingeniero de sistemas todos los componentes f</w:t>
      </w:r>
      <w:r w:rsidRPr="00D374A8">
        <w:rPr>
          <w:rFonts w:hint="eastAsia"/>
          <w:i/>
          <w:color w:val="0000FF"/>
          <w:lang w:val="es-ES_tradnl"/>
        </w:rPr>
        <w:t>í</w:t>
      </w:r>
      <w:r w:rsidRPr="00D374A8">
        <w:rPr>
          <w:i/>
          <w:color w:val="0000FF"/>
          <w:lang w:val="es-ES_tradnl"/>
        </w:rPr>
        <w:t>sicos del sistema as</w:t>
      </w:r>
      <w:r w:rsidRPr="00D374A8">
        <w:rPr>
          <w:rFonts w:hint="eastAsia"/>
          <w:i/>
          <w:color w:val="0000FF"/>
          <w:lang w:val="es-ES_tradnl"/>
        </w:rPr>
        <w:t>í</w:t>
      </w:r>
      <w:r w:rsidRPr="00D374A8">
        <w:rPr>
          <w:i/>
          <w:color w:val="0000FF"/>
          <w:lang w:val="es-ES_tradnl"/>
        </w:rPr>
        <w:t xml:space="preserve"> como las conexiones f</w:t>
      </w:r>
      <w:r w:rsidRPr="00D374A8">
        <w:rPr>
          <w:rFonts w:hint="eastAsia"/>
          <w:i/>
          <w:color w:val="0000FF"/>
          <w:lang w:val="es-ES_tradnl"/>
        </w:rPr>
        <w:t>í</w:t>
      </w:r>
      <w:r w:rsidRPr="00D374A8">
        <w:rPr>
          <w:i/>
          <w:color w:val="0000FF"/>
          <w:lang w:val="es-ES_tradnl"/>
        </w:rPr>
        <w:t>sicas entre esos componentes que conforman la soluci</w:t>
      </w:r>
      <w:r w:rsidRPr="00D374A8">
        <w:rPr>
          <w:rFonts w:hint="eastAsia"/>
          <w:i/>
          <w:color w:val="0000FF"/>
          <w:lang w:val="es-ES_tradnl"/>
        </w:rPr>
        <w:t>ó</w:t>
      </w:r>
      <w:r w:rsidRPr="00D374A8">
        <w:rPr>
          <w:i/>
          <w:color w:val="0000FF"/>
          <w:lang w:val="es-ES_tradnl"/>
        </w:rPr>
        <w:t>n (incluyendo los servicios).</w:t>
      </w:r>
    </w:p>
    <w:p w:rsidR="002720D8" w:rsidRDefault="002720D8">
      <w:pPr>
        <w:pStyle w:val="Textoindependiente"/>
        <w:tabs>
          <w:tab w:val="left" w:pos="1176"/>
        </w:tabs>
        <w:spacing w:after="0"/>
        <w:ind w:left="750"/>
        <w:jc w:val="both"/>
        <w:rPr>
          <w:i/>
          <w:color w:val="0000FF"/>
          <w:lang w:val="es-ES_tradnl"/>
        </w:rPr>
      </w:pPr>
    </w:p>
    <w:p w:rsidR="0037120D" w:rsidRDefault="0037120D" w:rsidP="0037120D">
      <w:pPr>
        <w:pStyle w:val="Ttulo2"/>
        <w:numPr>
          <w:ilvl w:val="1"/>
          <w:numId w:val="2"/>
        </w:numPr>
      </w:pPr>
      <w:bookmarkStart w:id="27" w:name="_Toc507602272"/>
      <w:r>
        <w:lastRenderedPageBreak/>
        <w:t xml:space="preserve">Diagrama de </w:t>
      </w:r>
      <w:r w:rsidR="00D374A8">
        <w:t>Despliegue</w:t>
      </w:r>
      <w:bookmarkEnd w:id="27"/>
    </w:p>
    <w:p w:rsidR="002720D8" w:rsidRDefault="002720D8" w:rsidP="00D374A8">
      <w:pPr>
        <w:pStyle w:val="Ttulo2"/>
        <w:numPr>
          <w:ilvl w:val="0"/>
          <w:numId w:val="0"/>
        </w:numPr>
        <w:tabs>
          <w:tab w:val="left" w:pos="726"/>
        </w:tabs>
        <w:ind w:left="726"/>
      </w:pPr>
    </w:p>
    <w:p w:rsidR="00AA55BB" w:rsidRPr="00AA55BB" w:rsidRDefault="00AA55BB" w:rsidP="00AA55BB">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4B6585" w:rsidRDefault="004B6585">
      <w:pPr>
        <w:pStyle w:val="Textoindependiente"/>
      </w:pPr>
    </w:p>
    <w:p w:rsidR="004B6585" w:rsidRDefault="004B6585">
      <w:pPr>
        <w:pStyle w:val="Textoindependiente"/>
      </w:pPr>
    </w:p>
    <w:p w:rsidR="004B6585" w:rsidRDefault="004B6585">
      <w:pPr>
        <w:pStyle w:val="Textoindependiente"/>
      </w:pPr>
    </w:p>
    <w:p w:rsidR="004B6585" w:rsidRDefault="004B6585">
      <w:pPr>
        <w:pStyle w:val="Textoindependiente"/>
      </w:pPr>
    </w:p>
    <w:p w:rsidR="002720D8" w:rsidRDefault="002720D8">
      <w:pPr>
        <w:pStyle w:val="Textoindependiente"/>
      </w:pPr>
    </w:p>
    <w:p w:rsidR="002720D8" w:rsidRDefault="002720D8">
      <w:pPr>
        <w:pStyle w:val="Textoindependiente"/>
      </w:pPr>
    </w:p>
    <w:p w:rsidR="002720D8" w:rsidRDefault="005A1068">
      <w:pPr>
        <w:pStyle w:val="Textoindependiente"/>
      </w:pPr>
      <w:r>
        <w:rPr>
          <w:noProof/>
          <w:lang w:eastAsia="es-VE" w:bidi="ar-SA"/>
        </w:rPr>
        <w:pict>
          <v:shape id=" 5" o:spid="_x0000_s1029" type="#_x0000_t202" style="position:absolute;margin-left:.4pt;margin-top:5.9pt;width:481.5pt;height:105.0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" fillcolor="#9cf" stroked="f" strokecolor="#9cf">
            <v:fill opacity="32896f"/>
            <v:stroke joinstyle="round"/>
            <v:path arrowok="t"/>
            <v:textbox inset="0,0,0,0">
              <w:txbxContent>
                <w:p w:rsidR="002720D8" w:rsidRDefault="002720D8">
                  <w:pPr>
                    <w:ind w:left="57" w:right="57"/>
                    <w:jc w:val="center"/>
                    <w:rPr>
                      <w:rFonts w:cs="Arial"/>
                      <w:i/>
                      <w:iCs/>
                      <w:color w:val="0000FF"/>
                    </w:rPr>
                  </w:pPr>
                  <w:r>
                    <w:rPr>
                      <w:rFonts w:cs="Arial"/>
                      <w:i/>
                      <w:iCs/>
                      <w:color w:val="0000FF"/>
                    </w:rPr>
                    <w:t>Copyright (C) 2003 Jason Robbins. Todos los derechos reservados.</w:t>
                  </w:r>
                </w:p>
                <w:p w:rsidR="002720D8" w:rsidRDefault="002720D8">
                  <w:pPr>
                    <w:ind w:left="57" w:right="57"/>
                    <w:jc w:val="center"/>
                    <w:rPr>
                      <w:rFonts w:cs="Arial"/>
                      <w:i/>
                      <w:iCs/>
                      <w:color w:val="0000FF"/>
                    </w:rPr>
                  </w:pPr>
                  <w:r>
                    <w:rPr>
                      <w:rFonts w:cs="Arial"/>
                      <w:i/>
                      <w:iCs/>
                      <w:color w:val="0000FF"/>
                    </w:rPr>
                    <w:t>Copyright (C) 2006 CNTI. Todos los derechos reservados.</w:t>
                  </w:r>
                </w:p>
                <w:p w:rsidR="002720D8" w:rsidRDefault="002720D8">
                  <w:pPr>
                    <w:ind w:left="57" w:right="57"/>
                    <w:jc w:val="center"/>
                  </w:pPr>
                </w:p>
                <w:p w:rsidR="002720D8" w:rsidRDefault="002720D8">
                  <w:pPr>
                    <w:ind w:left="57" w:right="57"/>
                    <w:rPr>
                      <w:rFonts w:cs="Arial"/>
                      <w:iCs/>
                      <w:color w:val="0000FF"/>
                    </w:rPr>
                  </w:pPr>
                  <w:r>
                    <w:rPr>
                      <w:rFonts w:cs="Arial"/>
                      <w:i/>
                      <w:iCs/>
                      <w:color w:val="0000FF"/>
                    </w:rPr>
                    <w:t>La redistribución y el uso de las plantillas, con o sin modificación, están permitidas siempre que se cumplan las siguientes condiciones expuestas en:</w:t>
                  </w:r>
                </w:p>
                <w:p w:rsidR="002720D8" w:rsidRDefault="002720D8">
                  <w:pPr>
                    <w:ind w:left="57" w:right="57"/>
                  </w:pPr>
                </w:p>
                <w:p w:rsidR="002720D8" w:rsidRDefault="002720D8">
                  <w:pPr>
                    <w:ind w:left="57" w:right="57"/>
                    <w:jc w:val="center"/>
                    <w:rPr>
                      <w:rFonts w:cs="Arial"/>
                      <w:iCs/>
                      <w:color w:val="0000FF"/>
                    </w:rPr>
                  </w:pPr>
                  <w:r>
                    <w:rPr>
                      <w:rFonts w:cs="Arial"/>
                      <w:iCs/>
                      <w:color w:val="0000FF"/>
                    </w:rPr>
                    <w:t>http://merinde.rinde.gob.ve/index.php?option=com_remository&amp;Itemid=37&amp;func=fileinfo&amp;id=1</w:t>
                  </w:r>
                </w:p>
              </w:txbxContent>
            </v:textbox>
          </v:shape>
        </w:pict>
      </w: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pPr>
        <w:pStyle w:val="Textoindependiente"/>
      </w:pPr>
    </w:p>
    <w:p w:rsidR="002720D8" w:rsidRDefault="002720D8"/>
    <w:sectPr w:rsidR="002720D8" w:rsidSect="00860C24">
      <w:headerReference w:type="default" r:id="rId15"/>
      <w:footerReference w:type="default" r:id="rId16"/>
      <w:footnotePr>
        <w:pos w:val="beneathText"/>
      </w:footnotePr>
      <w:pgSz w:w="12240" w:h="15840"/>
      <w:pgMar w:top="2371" w:right="1134" w:bottom="1134" w:left="1417" w:header="1418"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A4A" w:rsidRDefault="00FA6A4A">
      <w:r>
        <w:separator/>
      </w:r>
    </w:p>
  </w:endnote>
  <w:endnote w:type="continuationSeparator" w:id="1">
    <w:p w:rsidR="00FA6A4A" w:rsidRDefault="00FA6A4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Nimbus Roman No9 L">
    <w:altName w:val="Arial"/>
    <w:charset w:val="00"/>
    <w:family w:val="roman"/>
    <w:pitch w:val="variable"/>
    <w:sig w:usb0="00000000" w:usb1="00000000" w:usb2="00000000" w:usb3="00000000" w:csb0="00000000" w:csb1="00000000"/>
  </w:font>
  <w:font w:name="DejaVu Sans">
    <w:altName w:val="Sylfaen"/>
    <w:charset w:val="00"/>
    <w:family w:val="swiss"/>
    <w:pitch w:val="variable"/>
    <w:sig w:usb0="E7002EFF" w:usb1="D200FDFF" w:usb2="0A246029" w:usb3="00000000" w:csb0="000001FF" w:csb1="00000000"/>
  </w:font>
  <w:font w:name="Nimbus Sans L">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ED" w:rsidRDefault="00E65DE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2896"/>
      <w:gridCol w:w="6793"/>
    </w:tblGrid>
    <w:tr w:rsidR="002720D8">
      <w:trPr>
        <w:tblHeader/>
      </w:trPr>
      <w:tc>
        <w:tcPr>
          <w:tcW w:w="2896" w:type="dxa"/>
        </w:tcPr>
        <w:p w:rsidR="002720D8" w:rsidRDefault="002720D8">
          <w:pPr>
            <w:pStyle w:val="TableContents"/>
            <w:rPr>
              <w:rFonts w:ascii="Arial" w:hAnsi="Arial"/>
              <w:b/>
              <w:bCs/>
              <w:sz w:val="20"/>
              <w:szCs w:val="20"/>
              <w:lang w:val="es-ES_tradnl"/>
            </w:rPr>
          </w:pPr>
          <w:r>
            <w:rPr>
              <w:rFonts w:ascii="Arial" w:hAnsi="Arial"/>
              <w:b/>
              <w:bCs/>
              <w:sz w:val="20"/>
              <w:szCs w:val="20"/>
              <w:lang w:val="es-ES_tradnl"/>
            </w:rPr>
            <w:t>Identificador del documento:</w:t>
          </w:r>
        </w:p>
      </w:tc>
      <w:tc>
        <w:tcPr>
          <w:tcW w:w="6793" w:type="dxa"/>
        </w:tcPr>
        <w:p w:rsidR="002720D8" w:rsidRDefault="002720D8">
          <w:pPr>
            <w:pStyle w:val="InfoBlue"/>
          </w:pPr>
          <w:r>
            <w:rPr>
              <w:iCs/>
            </w:rPr>
            <w:t>&lt;insertar identificador del documento&gt;</w:t>
          </w:r>
        </w:p>
      </w:tc>
    </w:tr>
  </w:tbl>
  <w:p w:rsidR="002720D8" w:rsidRDefault="002720D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ED" w:rsidRDefault="00E65DED">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7781"/>
      <w:gridCol w:w="1908"/>
    </w:tblGrid>
    <w:tr w:rsidR="002720D8">
      <w:trPr>
        <w:tblHeader/>
      </w:trPr>
      <w:tc>
        <w:tcPr>
          <w:tcW w:w="7781" w:type="dxa"/>
        </w:tcPr>
        <w:p w:rsidR="002720D8" w:rsidRDefault="002720D8">
          <w:pPr>
            <w:pStyle w:val="InfoBlue"/>
            <w:rPr>
              <w:lang w:val="es-ES_tradnl"/>
            </w:rPr>
          </w:pPr>
          <w:r>
            <w:rPr>
              <w:lang w:val="es-ES_tradnl"/>
            </w:rPr>
            <w:t>&lt;Nombre de la Organización&gt;,&lt;Año&gt;</w:t>
          </w:r>
        </w:p>
      </w:tc>
      <w:tc>
        <w:tcPr>
          <w:tcW w:w="1908" w:type="dxa"/>
        </w:tcPr>
        <w:p w:rsidR="002720D8" w:rsidRDefault="002720D8">
          <w:pPr>
            <w:pStyle w:val="TableContents"/>
            <w:jc w:val="right"/>
          </w:pPr>
          <w:r>
            <w:t xml:space="preserve">Pág. </w:t>
          </w:r>
          <w:r w:rsidR="005A1068">
            <w:fldChar w:fldCharType="begin"/>
          </w:r>
          <w:r>
            <w:instrText xml:space="preserve"> PAGE </w:instrText>
          </w:r>
          <w:r w:rsidR="005A1068">
            <w:fldChar w:fldCharType="separate"/>
          </w:r>
          <w:r w:rsidR="00DB2426">
            <w:rPr>
              <w:noProof/>
            </w:rPr>
            <w:t>2</w:t>
          </w:r>
          <w:r w:rsidR="005A1068">
            <w:fldChar w:fldCharType="end"/>
          </w:r>
          <w:r>
            <w:t xml:space="preserve"> de </w:t>
          </w:r>
          <w:r w:rsidR="005A1068">
            <w:fldChar w:fldCharType="begin"/>
          </w:r>
          <w:r>
            <w:instrText xml:space="preserve"> NUMPAGE </w:instrText>
          </w:r>
          <w:r w:rsidR="005A1068">
            <w:fldChar w:fldCharType="separate"/>
          </w:r>
          <w:r w:rsidR="00BB1C93">
            <w:rPr>
              <w:noProof/>
            </w:rPr>
            <w:t>7</w:t>
          </w:r>
          <w:r w:rsidR="005A1068">
            <w:fldChar w:fldCharType="end"/>
          </w:r>
        </w:p>
      </w:tc>
    </w:tr>
  </w:tbl>
  <w:p w:rsidR="002720D8" w:rsidRDefault="002720D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A4A" w:rsidRDefault="00FA6A4A">
      <w:r>
        <w:separator/>
      </w:r>
    </w:p>
  </w:footnote>
  <w:footnote w:type="continuationSeparator" w:id="1">
    <w:p w:rsidR="00FA6A4A" w:rsidRDefault="00FA6A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ED" w:rsidRDefault="00E65DE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ED" w:rsidRDefault="00E65DE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DED" w:rsidRDefault="00E65DED">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7511"/>
      <w:gridCol w:w="2141"/>
    </w:tblGrid>
    <w:tr w:rsidR="002720D8" w:rsidTr="00860C24">
      <w:tc>
        <w:tcPr>
          <w:tcW w:w="9652" w:type="dxa"/>
          <w:gridSpan w:val="2"/>
          <w:tcBorders>
            <w:top w:val="single" w:sz="1" w:space="0" w:color="000000"/>
            <w:left w:val="single" w:sz="1" w:space="0" w:color="000000"/>
            <w:bottom w:val="single" w:sz="1" w:space="0" w:color="000000"/>
            <w:right w:val="single" w:sz="1" w:space="0" w:color="000000"/>
          </w:tcBorders>
        </w:tcPr>
        <w:p w:rsidR="002720D8" w:rsidRDefault="005A1068">
          <w:pPr>
            <w:snapToGrid w:val="0"/>
          </w:pPr>
          <w:r>
            <w:rPr>
              <w:sz w:val="20"/>
              <w:szCs w:val="20"/>
            </w:rPr>
            <w:fldChar w:fldCharType="begin"/>
          </w:r>
          <w:r w:rsidR="002720D8">
            <w:rPr>
              <w:sz w:val="20"/>
              <w:szCs w:val="20"/>
            </w:rPr>
            <w:instrText xml:space="preserve"> TITLE </w:instrText>
          </w:r>
          <w:r>
            <w:rPr>
              <w:sz w:val="20"/>
              <w:szCs w:val="20"/>
            </w:rPr>
            <w:fldChar w:fldCharType="separate"/>
          </w:r>
          <w:r w:rsidR="00BB4E44">
            <w:rPr>
              <w:sz w:val="20"/>
              <w:szCs w:val="20"/>
            </w:rPr>
            <w:t>Documento de Arquitectura del Software</w:t>
          </w:r>
          <w:r>
            <w:rPr>
              <w:sz w:val="20"/>
              <w:szCs w:val="20"/>
            </w:rPr>
            <w:fldChar w:fldCharType="end"/>
          </w:r>
        </w:p>
      </w:tc>
    </w:tr>
    <w:tr w:rsidR="002720D8" w:rsidTr="00860C24">
      <w:tc>
        <w:tcPr>
          <w:tcW w:w="7511" w:type="dxa"/>
          <w:tcBorders>
            <w:left w:val="single" w:sz="1" w:space="0" w:color="000000"/>
            <w:bottom w:val="single" w:sz="1" w:space="0" w:color="000000"/>
          </w:tcBorders>
        </w:tcPr>
        <w:p w:rsidR="002720D8" w:rsidRDefault="005A1068">
          <w:pPr>
            <w:rPr>
              <w:sz w:val="20"/>
              <w:szCs w:val="20"/>
              <w:lang w:val="es-ES_tradnl"/>
            </w:rPr>
          </w:pPr>
          <w:r>
            <w:rPr>
              <w:sz w:val="20"/>
              <w:szCs w:val="20"/>
            </w:rPr>
            <w:fldChar w:fldCharType="begin"/>
          </w:r>
          <w:r w:rsidR="002720D8">
            <w:rPr>
              <w:sz w:val="20"/>
              <w:szCs w:val="20"/>
            </w:rPr>
            <w:instrText xml:space="preserve"> SUBJECT </w:instrText>
          </w:r>
          <w:r>
            <w:rPr>
              <w:sz w:val="20"/>
              <w:szCs w:val="20"/>
            </w:rPr>
            <w:fldChar w:fldCharType="separate"/>
          </w:r>
          <w:r w:rsidR="00BB4E44">
            <w:rPr>
              <w:sz w:val="20"/>
              <w:szCs w:val="20"/>
            </w:rPr>
            <w:t>&lt;Nombre del Proyecto&gt;</w:t>
          </w:r>
          <w:r>
            <w:rPr>
              <w:sz w:val="20"/>
              <w:szCs w:val="20"/>
            </w:rPr>
            <w:fldChar w:fldCharType="end"/>
          </w:r>
        </w:p>
      </w:tc>
      <w:tc>
        <w:tcPr>
          <w:tcW w:w="2141" w:type="dxa"/>
          <w:tcBorders>
            <w:left w:val="single" w:sz="1" w:space="0" w:color="000000"/>
            <w:bottom w:val="single" w:sz="1" w:space="0" w:color="000000"/>
            <w:right w:val="single" w:sz="1" w:space="0" w:color="000000"/>
          </w:tcBorders>
        </w:tcPr>
        <w:p w:rsidR="002720D8" w:rsidRDefault="002720D8">
          <w:pPr>
            <w:rPr>
              <w:sz w:val="20"/>
              <w:szCs w:val="20"/>
              <w:lang w:val="es-ES_tradnl"/>
            </w:rPr>
          </w:pPr>
          <w:r>
            <w:rPr>
              <w:sz w:val="20"/>
              <w:szCs w:val="20"/>
              <w:lang w:val="es-ES_tradnl"/>
            </w:rPr>
            <w:t>Versión: &lt;x.y.z&gt;</w:t>
          </w:r>
        </w:p>
      </w:tc>
    </w:tr>
  </w:tbl>
  <w:p w:rsidR="002720D8" w:rsidRDefault="002720D8">
    <w:pPr>
      <w:rPr>
        <w:rFonts w:ascii="Arial" w:hAnsi="Arial" w:cs="Arial"/>
        <w:b/>
        <w:bCs/>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 %1 "/>
      <w:lvlJc w:val="left"/>
      <w:pPr>
        <w:tabs>
          <w:tab w:val="num" w:pos="1287"/>
        </w:tabs>
        <w:ind w:left="1287" w:hanging="567"/>
      </w:pPr>
      <w:rPr>
        <w:rFonts w:ascii="Arial" w:hAnsi="Arial"/>
        <w:sz w:val="20"/>
        <w:szCs w:val="20"/>
        <w:lang w:val="es-ES_tradnl"/>
      </w:rPr>
    </w:lvl>
    <w:lvl w:ilvl="1">
      <w:start w:val="1"/>
      <w:numFmt w:val="decimal"/>
      <w:pStyle w:val="Ttulo2"/>
      <w:lvlText w:val=" %1.%2 "/>
      <w:lvlJc w:val="left"/>
      <w:pPr>
        <w:tabs>
          <w:tab w:val="num" w:pos="720"/>
        </w:tabs>
        <w:ind w:left="720" w:firstLine="0"/>
      </w:pPr>
      <w:rPr>
        <w:rFonts w:ascii="Arial" w:hAnsi="Arial"/>
        <w:sz w:val="20"/>
        <w:szCs w:val="20"/>
        <w:lang w:val="es-ES_tradnl"/>
      </w:rPr>
    </w:lvl>
    <w:lvl w:ilvl="2">
      <w:start w:val="1"/>
      <w:numFmt w:val="decimal"/>
      <w:pStyle w:val="Ttulo3"/>
      <w:lvlText w:val=" %1.%2.%3 "/>
      <w:lvlJc w:val="left"/>
      <w:pPr>
        <w:tabs>
          <w:tab w:val="num" w:pos="720"/>
        </w:tabs>
        <w:ind w:left="720" w:firstLine="0"/>
      </w:pPr>
      <w:rPr>
        <w:rFonts w:ascii="Arial" w:hAnsi="Arial"/>
        <w:sz w:val="20"/>
        <w:szCs w:val="20"/>
        <w:lang w:val="es-ES_tradnl"/>
      </w:rPr>
    </w:lvl>
    <w:lvl w:ilvl="3">
      <w:start w:val="1"/>
      <w:numFmt w:val="decimal"/>
      <w:lvlText w:val=" %1.%2.%3.%4 "/>
      <w:lvlJc w:val="left"/>
      <w:pPr>
        <w:tabs>
          <w:tab w:val="num" w:pos="720"/>
        </w:tabs>
        <w:ind w:left="720" w:firstLine="0"/>
      </w:pPr>
      <w:rPr>
        <w:rFonts w:ascii="Arial" w:hAnsi="Arial"/>
        <w:sz w:val="20"/>
        <w:szCs w:val="20"/>
        <w:lang w:val="es-ES_tradnl"/>
      </w:rPr>
    </w:lvl>
    <w:lvl w:ilvl="4">
      <w:start w:val="1"/>
      <w:numFmt w:val="decimal"/>
      <w:lvlText w:val=" %1.%2.%3.%4.%5 "/>
      <w:lvlJc w:val="left"/>
      <w:pPr>
        <w:tabs>
          <w:tab w:val="num" w:pos="720"/>
        </w:tabs>
        <w:ind w:left="720" w:firstLine="0"/>
      </w:pPr>
      <w:rPr>
        <w:rFonts w:ascii="Arial" w:hAnsi="Arial"/>
        <w:sz w:val="20"/>
        <w:szCs w:val="20"/>
        <w:lang w:val="es-ES_tradnl"/>
      </w:rPr>
    </w:lvl>
    <w:lvl w:ilvl="5">
      <w:start w:val="1"/>
      <w:numFmt w:val="decimal"/>
      <w:lvlText w:val=" %1.%2.%3.%4.%5.%6 "/>
      <w:lvlJc w:val="left"/>
      <w:pPr>
        <w:tabs>
          <w:tab w:val="num" w:pos="720"/>
        </w:tabs>
        <w:ind w:left="720" w:firstLine="0"/>
      </w:pPr>
      <w:rPr>
        <w:rFonts w:ascii="Arial" w:hAnsi="Arial"/>
        <w:sz w:val="20"/>
        <w:szCs w:val="20"/>
        <w:lang w:val="es-ES_tradnl"/>
      </w:rPr>
    </w:lvl>
    <w:lvl w:ilvl="6">
      <w:start w:val="1"/>
      <w:numFmt w:val="decimal"/>
      <w:lvlText w:val=" %1.%2.%3.%4.%5.%6.%7 "/>
      <w:lvlJc w:val="left"/>
      <w:pPr>
        <w:tabs>
          <w:tab w:val="num" w:pos="720"/>
        </w:tabs>
        <w:ind w:left="720" w:firstLine="0"/>
      </w:pPr>
      <w:rPr>
        <w:rFonts w:ascii="Arial" w:hAnsi="Arial"/>
        <w:sz w:val="20"/>
        <w:szCs w:val="20"/>
        <w:lang w:val="es-ES_tradnl"/>
      </w:rPr>
    </w:lvl>
    <w:lvl w:ilvl="7">
      <w:start w:val="1"/>
      <w:numFmt w:val="decimal"/>
      <w:pStyle w:val="Ttulo8"/>
      <w:lvlText w:val=" %1.%2.%3.%4.%5.%6.%7.%8 "/>
      <w:lvlJc w:val="left"/>
      <w:pPr>
        <w:tabs>
          <w:tab w:val="num" w:pos="720"/>
        </w:tabs>
        <w:ind w:left="720" w:firstLine="0"/>
      </w:pPr>
      <w:rPr>
        <w:rFonts w:ascii="Arial" w:hAnsi="Arial"/>
        <w:sz w:val="20"/>
        <w:szCs w:val="20"/>
        <w:lang w:val="es-ES_tradnl"/>
      </w:rPr>
    </w:lvl>
    <w:lvl w:ilvl="8">
      <w:start w:val="1"/>
      <w:numFmt w:val="decimal"/>
      <w:pStyle w:val="Ttulo9"/>
      <w:lvlText w:val=" %1.%2.%3.%4.%5.%6.%7.%8.%9 "/>
      <w:lvlJc w:val="left"/>
      <w:pPr>
        <w:tabs>
          <w:tab w:val="num" w:pos="720"/>
        </w:tabs>
        <w:ind w:left="720" w:firstLine="0"/>
      </w:pPr>
      <w:rPr>
        <w:rFonts w:ascii="Arial" w:hAnsi="Arial"/>
        <w:sz w:val="20"/>
        <w:szCs w:val="20"/>
        <w:lang w:val="es-ES_tradnl"/>
      </w:rPr>
    </w:lvl>
  </w:abstractNum>
  <w:abstractNum w:abstractNumId="1">
    <w:nsid w:val="00000002"/>
    <w:multiLevelType w:val="multilevel"/>
    <w:tmpl w:val="00000002"/>
    <w:lvl w:ilvl="0">
      <w:start w:val="1"/>
      <w:numFmt w:val="decimal"/>
      <w:lvlText w:val=" %1 "/>
      <w:lvlJc w:val="left"/>
      <w:pPr>
        <w:tabs>
          <w:tab w:val="num" w:pos="363"/>
        </w:tabs>
        <w:ind w:left="363" w:hanging="363"/>
      </w:pPr>
      <w:rPr>
        <w:rFonts w:ascii="Arial" w:hAnsi="Arial"/>
        <w:sz w:val="20"/>
        <w:szCs w:val="20"/>
        <w:lang w:val="es-ES_tradnl"/>
      </w:rPr>
    </w:lvl>
    <w:lvl w:ilvl="1">
      <w:start w:val="1"/>
      <w:numFmt w:val="decimal"/>
      <w:lvlText w:val=" %1.%2 "/>
      <w:lvlJc w:val="left"/>
      <w:pPr>
        <w:tabs>
          <w:tab w:val="num" w:pos="726"/>
        </w:tabs>
        <w:ind w:left="726" w:hanging="363"/>
      </w:pPr>
      <w:rPr>
        <w:rFonts w:ascii="Arial" w:hAnsi="Arial"/>
        <w:sz w:val="20"/>
        <w:szCs w:val="20"/>
        <w:lang w:val="es-ES_tradnl"/>
      </w:rPr>
    </w:lvl>
    <w:lvl w:ilvl="2">
      <w:start w:val="1"/>
      <w:numFmt w:val="decimal"/>
      <w:lvlText w:val=" %1.%2.%3 "/>
      <w:lvlJc w:val="left"/>
      <w:pPr>
        <w:tabs>
          <w:tab w:val="num" w:pos="1074"/>
        </w:tabs>
        <w:ind w:left="1074" w:hanging="360"/>
      </w:pPr>
      <w:rPr>
        <w:rFonts w:ascii="Arial" w:hAnsi="Arial"/>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3A4B1187"/>
    <w:multiLevelType w:val="hybridMultilevel"/>
    <w:tmpl w:val="44CCD512"/>
    <w:lvl w:ilvl="0" w:tplc="90708652">
      <w:start w:val="1"/>
      <w:numFmt w:val="decimal"/>
      <w:lvlText w:val="8.%1."/>
      <w:lvlJc w:val="left"/>
      <w:pPr>
        <w:ind w:left="1434"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122"/>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compat>
  <w:rsids>
    <w:rsidRoot w:val="00AA55BB"/>
    <w:rsid w:val="000528C0"/>
    <w:rsid w:val="000E62B3"/>
    <w:rsid w:val="001155B3"/>
    <w:rsid w:val="001458A0"/>
    <w:rsid w:val="001A1D53"/>
    <w:rsid w:val="001A510E"/>
    <w:rsid w:val="002047B1"/>
    <w:rsid w:val="002417D4"/>
    <w:rsid w:val="00251FC0"/>
    <w:rsid w:val="00253342"/>
    <w:rsid w:val="002623AA"/>
    <w:rsid w:val="002720D8"/>
    <w:rsid w:val="002A28C4"/>
    <w:rsid w:val="002C0702"/>
    <w:rsid w:val="002D7E1B"/>
    <w:rsid w:val="0037120D"/>
    <w:rsid w:val="00387AD5"/>
    <w:rsid w:val="003A6CC8"/>
    <w:rsid w:val="003C77E6"/>
    <w:rsid w:val="00461C36"/>
    <w:rsid w:val="004647DF"/>
    <w:rsid w:val="0049361B"/>
    <w:rsid w:val="004B5E1A"/>
    <w:rsid w:val="004B6585"/>
    <w:rsid w:val="004F25B6"/>
    <w:rsid w:val="0050388D"/>
    <w:rsid w:val="005853F3"/>
    <w:rsid w:val="005A1068"/>
    <w:rsid w:val="005E1C16"/>
    <w:rsid w:val="005E3765"/>
    <w:rsid w:val="00656B08"/>
    <w:rsid w:val="00696E55"/>
    <w:rsid w:val="006A4867"/>
    <w:rsid w:val="006D48F4"/>
    <w:rsid w:val="006D61B9"/>
    <w:rsid w:val="006F7BF7"/>
    <w:rsid w:val="00711CB3"/>
    <w:rsid w:val="00721D2F"/>
    <w:rsid w:val="0074105A"/>
    <w:rsid w:val="00753C13"/>
    <w:rsid w:val="007620EF"/>
    <w:rsid w:val="0082702A"/>
    <w:rsid w:val="0083264D"/>
    <w:rsid w:val="00843B88"/>
    <w:rsid w:val="00860C24"/>
    <w:rsid w:val="008765D9"/>
    <w:rsid w:val="008B6131"/>
    <w:rsid w:val="008E3C6B"/>
    <w:rsid w:val="009001C1"/>
    <w:rsid w:val="009044B6"/>
    <w:rsid w:val="0093626D"/>
    <w:rsid w:val="00936D1B"/>
    <w:rsid w:val="009463B8"/>
    <w:rsid w:val="00993D6B"/>
    <w:rsid w:val="009A6A88"/>
    <w:rsid w:val="009E4667"/>
    <w:rsid w:val="00A069A4"/>
    <w:rsid w:val="00A14B42"/>
    <w:rsid w:val="00A16B17"/>
    <w:rsid w:val="00A27D74"/>
    <w:rsid w:val="00A52CFD"/>
    <w:rsid w:val="00A95F2C"/>
    <w:rsid w:val="00AA55BB"/>
    <w:rsid w:val="00AF052F"/>
    <w:rsid w:val="00B17FE7"/>
    <w:rsid w:val="00B327D6"/>
    <w:rsid w:val="00B4398F"/>
    <w:rsid w:val="00BB1C93"/>
    <w:rsid w:val="00BB4E44"/>
    <w:rsid w:val="00BF09D4"/>
    <w:rsid w:val="00C447FA"/>
    <w:rsid w:val="00C659DB"/>
    <w:rsid w:val="00CC77C7"/>
    <w:rsid w:val="00D374A8"/>
    <w:rsid w:val="00D86CB9"/>
    <w:rsid w:val="00DA296F"/>
    <w:rsid w:val="00DB2426"/>
    <w:rsid w:val="00DC0487"/>
    <w:rsid w:val="00DF506F"/>
    <w:rsid w:val="00E43C0A"/>
    <w:rsid w:val="00E65DED"/>
    <w:rsid w:val="00E66C31"/>
    <w:rsid w:val="00E91083"/>
    <w:rsid w:val="00F2135F"/>
    <w:rsid w:val="00F55AA0"/>
    <w:rsid w:val="00FA5336"/>
    <w:rsid w:val="00FA6A4A"/>
    <w:rsid w:val="00FB52E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068"/>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rsid w:val="005A1068"/>
    <w:pPr>
      <w:numPr>
        <w:numId w:val="1"/>
      </w:numPr>
      <w:spacing w:before="238" w:after="238"/>
      <w:outlineLvl w:val="0"/>
    </w:pPr>
    <w:rPr>
      <w:rFonts w:ascii="Arial" w:hAnsi="Arial"/>
      <w:b/>
      <w:bCs/>
      <w:sz w:val="24"/>
      <w:szCs w:val="32"/>
    </w:rPr>
  </w:style>
  <w:style w:type="paragraph" w:styleId="Ttulo2">
    <w:name w:val="heading 2"/>
    <w:basedOn w:val="Heading"/>
    <w:next w:val="Textoindependiente"/>
    <w:link w:val="Ttulo2Car"/>
    <w:qFormat/>
    <w:rsid w:val="005A1068"/>
    <w:pPr>
      <w:numPr>
        <w:ilvl w:val="1"/>
        <w:numId w:val="1"/>
      </w:numPr>
      <w:spacing w:before="0" w:after="170"/>
      <w:outlineLvl w:val="1"/>
    </w:pPr>
    <w:rPr>
      <w:rFonts w:ascii="Arial" w:hAnsi="Arial"/>
      <w:b/>
      <w:bCs/>
      <w:sz w:val="20"/>
      <w:szCs w:val="36"/>
    </w:rPr>
  </w:style>
  <w:style w:type="paragraph" w:styleId="Ttulo3">
    <w:name w:val="heading 3"/>
    <w:basedOn w:val="Heading"/>
    <w:next w:val="Textoindependiente"/>
    <w:qFormat/>
    <w:rsid w:val="005A1068"/>
    <w:pPr>
      <w:numPr>
        <w:ilvl w:val="2"/>
        <w:numId w:val="1"/>
      </w:numPr>
      <w:spacing w:before="0" w:after="119"/>
      <w:outlineLvl w:val="2"/>
    </w:pPr>
    <w:rPr>
      <w:rFonts w:ascii="Arial" w:hAnsi="Arial"/>
      <w:b/>
      <w:bCs/>
      <w:sz w:val="20"/>
    </w:rPr>
  </w:style>
  <w:style w:type="paragraph" w:styleId="Ttulo8">
    <w:name w:val="heading 8"/>
    <w:basedOn w:val="Heading"/>
    <w:next w:val="Textoindependiente"/>
    <w:qFormat/>
    <w:rsid w:val="005A1068"/>
    <w:pPr>
      <w:numPr>
        <w:ilvl w:val="7"/>
        <w:numId w:val="1"/>
      </w:numPr>
      <w:outlineLvl w:val="7"/>
    </w:pPr>
    <w:rPr>
      <w:b/>
      <w:bCs/>
      <w:sz w:val="21"/>
      <w:szCs w:val="21"/>
    </w:rPr>
  </w:style>
  <w:style w:type="paragraph" w:styleId="Ttulo9">
    <w:name w:val="heading 9"/>
    <w:basedOn w:val="Heading"/>
    <w:next w:val="Textoindependiente"/>
    <w:qFormat/>
    <w:rsid w:val="005A1068"/>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rsid w:val="005A1068"/>
  </w:style>
  <w:style w:type="character" w:customStyle="1" w:styleId="NumberingSymbols">
    <w:name w:val="Numbering Symbols"/>
    <w:rsid w:val="005A1068"/>
    <w:rPr>
      <w:rFonts w:ascii="Arial" w:hAnsi="Arial"/>
      <w:sz w:val="20"/>
      <w:szCs w:val="20"/>
      <w:lang w:val="es-ES_tradnl"/>
    </w:rPr>
  </w:style>
  <w:style w:type="character" w:customStyle="1" w:styleId="Bullets">
    <w:name w:val="Bullets"/>
    <w:rsid w:val="005A1068"/>
    <w:rPr>
      <w:rFonts w:ascii="StarSymbol" w:eastAsia="StarSymbol" w:hAnsi="StarSymbol" w:cs="StarSymbol"/>
      <w:sz w:val="18"/>
      <w:szCs w:val="18"/>
    </w:rPr>
  </w:style>
  <w:style w:type="character" w:styleId="Hipervnculo">
    <w:name w:val="Hyperlink"/>
    <w:semiHidden/>
    <w:rsid w:val="005A1068"/>
    <w:rPr>
      <w:color w:val="000080"/>
      <w:u w:val="single"/>
    </w:rPr>
  </w:style>
  <w:style w:type="character" w:styleId="Hipervnculovisitado">
    <w:name w:val="FollowedHyperlink"/>
    <w:semiHidden/>
    <w:rsid w:val="005A1068"/>
    <w:rPr>
      <w:color w:val="800000"/>
      <w:u w:val="single"/>
    </w:rPr>
  </w:style>
  <w:style w:type="character" w:styleId="Refdenotaalpie">
    <w:name w:val="footnote reference"/>
    <w:semiHidden/>
    <w:rsid w:val="005A1068"/>
    <w:rPr>
      <w:vertAlign w:val="superscript"/>
    </w:rPr>
  </w:style>
  <w:style w:type="character" w:styleId="Textoennegrita">
    <w:name w:val="Strong"/>
    <w:qFormat/>
    <w:rsid w:val="005A1068"/>
    <w:rPr>
      <w:b/>
      <w:bCs/>
    </w:rPr>
  </w:style>
  <w:style w:type="character" w:customStyle="1" w:styleId="RTFNum21">
    <w:name w:val="RTF_Num 2 1"/>
    <w:rsid w:val="005A1068"/>
  </w:style>
  <w:style w:type="character" w:customStyle="1" w:styleId="RTFNum22">
    <w:name w:val="RTF_Num 2 2"/>
    <w:rsid w:val="005A1068"/>
  </w:style>
  <w:style w:type="character" w:customStyle="1" w:styleId="RTFNum23">
    <w:name w:val="RTF_Num 2 3"/>
    <w:rsid w:val="005A1068"/>
  </w:style>
  <w:style w:type="character" w:customStyle="1" w:styleId="RTFNum24">
    <w:name w:val="RTF_Num 2 4"/>
    <w:rsid w:val="005A1068"/>
  </w:style>
  <w:style w:type="character" w:customStyle="1" w:styleId="RTFNum25">
    <w:name w:val="RTF_Num 2 5"/>
    <w:rsid w:val="005A1068"/>
  </w:style>
  <w:style w:type="character" w:customStyle="1" w:styleId="RTFNum26">
    <w:name w:val="RTF_Num 2 6"/>
    <w:rsid w:val="005A1068"/>
  </w:style>
  <w:style w:type="character" w:customStyle="1" w:styleId="RTFNum27">
    <w:name w:val="RTF_Num 2 7"/>
    <w:rsid w:val="005A1068"/>
  </w:style>
  <w:style w:type="character" w:customStyle="1" w:styleId="RTFNum28">
    <w:name w:val="RTF_Num 2 8"/>
    <w:rsid w:val="005A1068"/>
  </w:style>
  <w:style w:type="character" w:customStyle="1" w:styleId="RTFNum29">
    <w:name w:val="RTF_Num 2 9"/>
    <w:rsid w:val="005A1068"/>
  </w:style>
  <w:style w:type="character" w:customStyle="1" w:styleId="RTFNum210">
    <w:name w:val="RTF_Num 2 10"/>
    <w:rsid w:val="005A1068"/>
  </w:style>
  <w:style w:type="character" w:customStyle="1" w:styleId="RTFNum31">
    <w:name w:val="RTF_Num 3 1"/>
    <w:rsid w:val="005A1068"/>
    <w:rPr>
      <w:rFonts w:ascii="StarSymbol" w:eastAsia="StarSymbol" w:hAnsi="StarSymbol" w:cs="StarSymbol"/>
      <w:sz w:val="18"/>
      <w:szCs w:val="18"/>
    </w:rPr>
  </w:style>
  <w:style w:type="character" w:customStyle="1" w:styleId="RTFNum32">
    <w:name w:val="RTF_Num 3 2"/>
    <w:rsid w:val="005A1068"/>
    <w:rPr>
      <w:rFonts w:ascii="StarSymbol" w:eastAsia="StarSymbol" w:hAnsi="StarSymbol" w:cs="StarSymbol"/>
      <w:sz w:val="18"/>
      <w:szCs w:val="18"/>
    </w:rPr>
  </w:style>
  <w:style w:type="character" w:customStyle="1" w:styleId="RTFNum33">
    <w:name w:val="RTF_Num 3 3"/>
    <w:rsid w:val="005A1068"/>
    <w:rPr>
      <w:rFonts w:ascii="StarSymbol" w:eastAsia="StarSymbol" w:hAnsi="StarSymbol" w:cs="StarSymbol"/>
      <w:sz w:val="18"/>
      <w:szCs w:val="18"/>
    </w:rPr>
  </w:style>
  <w:style w:type="character" w:customStyle="1" w:styleId="RTFNum34">
    <w:name w:val="RTF_Num 3 4"/>
    <w:rsid w:val="005A1068"/>
    <w:rPr>
      <w:rFonts w:ascii="StarSymbol" w:eastAsia="StarSymbol" w:hAnsi="StarSymbol" w:cs="StarSymbol"/>
      <w:sz w:val="18"/>
      <w:szCs w:val="18"/>
    </w:rPr>
  </w:style>
  <w:style w:type="character" w:customStyle="1" w:styleId="RTFNum35">
    <w:name w:val="RTF_Num 3 5"/>
    <w:rsid w:val="005A1068"/>
    <w:rPr>
      <w:rFonts w:ascii="StarSymbol" w:eastAsia="StarSymbol" w:hAnsi="StarSymbol" w:cs="StarSymbol"/>
      <w:sz w:val="18"/>
      <w:szCs w:val="18"/>
    </w:rPr>
  </w:style>
  <w:style w:type="character" w:customStyle="1" w:styleId="RTFNum36">
    <w:name w:val="RTF_Num 3 6"/>
    <w:rsid w:val="005A1068"/>
    <w:rPr>
      <w:rFonts w:ascii="StarSymbol" w:eastAsia="StarSymbol" w:hAnsi="StarSymbol" w:cs="StarSymbol"/>
      <w:sz w:val="18"/>
      <w:szCs w:val="18"/>
    </w:rPr>
  </w:style>
  <w:style w:type="character" w:customStyle="1" w:styleId="RTFNum37">
    <w:name w:val="RTF_Num 3 7"/>
    <w:rsid w:val="005A1068"/>
    <w:rPr>
      <w:rFonts w:ascii="StarSymbol" w:eastAsia="StarSymbol" w:hAnsi="StarSymbol" w:cs="StarSymbol"/>
      <w:sz w:val="18"/>
      <w:szCs w:val="18"/>
    </w:rPr>
  </w:style>
  <w:style w:type="character" w:customStyle="1" w:styleId="RTFNum38">
    <w:name w:val="RTF_Num 3 8"/>
    <w:rsid w:val="005A1068"/>
    <w:rPr>
      <w:rFonts w:ascii="StarSymbol" w:eastAsia="StarSymbol" w:hAnsi="StarSymbol" w:cs="StarSymbol"/>
      <w:sz w:val="18"/>
      <w:szCs w:val="18"/>
    </w:rPr>
  </w:style>
  <w:style w:type="character" w:customStyle="1" w:styleId="RTFNum39">
    <w:name w:val="RTF_Num 3 9"/>
    <w:rsid w:val="005A1068"/>
    <w:rPr>
      <w:rFonts w:ascii="StarSymbol" w:eastAsia="StarSymbol" w:hAnsi="StarSymbol" w:cs="StarSymbol"/>
      <w:sz w:val="18"/>
      <w:szCs w:val="18"/>
    </w:rPr>
  </w:style>
  <w:style w:type="character" w:customStyle="1" w:styleId="RTFNum310">
    <w:name w:val="RTF_Num 3 10"/>
    <w:rsid w:val="005A1068"/>
    <w:rPr>
      <w:rFonts w:ascii="StarSymbol" w:eastAsia="StarSymbol" w:hAnsi="StarSymbol" w:cs="StarSymbol"/>
      <w:sz w:val="18"/>
      <w:szCs w:val="18"/>
    </w:rPr>
  </w:style>
  <w:style w:type="character" w:customStyle="1" w:styleId="BulletSymbols">
    <w:name w:val="Bullet Symbols"/>
    <w:rsid w:val="005A1068"/>
    <w:rPr>
      <w:rFonts w:ascii="StarSymbol" w:eastAsia="StarSymbol" w:hAnsi="StarSymbol" w:cs="StarSymbol"/>
      <w:sz w:val="18"/>
      <w:szCs w:val="18"/>
      <w:lang w:val="es-ES_tradnl"/>
    </w:rPr>
  </w:style>
  <w:style w:type="paragraph" w:styleId="Textoindependiente">
    <w:name w:val="Body Text"/>
    <w:basedOn w:val="Normal"/>
    <w:semiHidden/>
    <w:rsid w:val="005A1068"/>
    <w:pPr>
      <w:spacing w:after="120"/>
    </w:pPr>
    <w:rPr>
      <w:rFonts w:ascii="Arial" w:hAnsi="Arial"/>
      <w:sz w:val="20"/>
    </w:rPr>
  </w:style>
  <w:style w:type="paragraph" w:styleId="Sangradetextonormal">
    <w:name w:val="Body Text Indent"/>
    <w:basedOn w:val="Textoindependiente"/>
    <w:semiHidden/>
    <w:rsid w:val="005A1068"/>
    <w:pPr>
      <w:ind w:left="283"/>
    </w:pPr>
  </w:style>
  <w:style w:type="paragraph" w:customStyle="1" w:styleId="Heading">
    <w:name w:val="Heading"/>
    <w:basedOn w:val="Normal"/>
    <w:next w:val="Textoindependiente"/>
    <w:rsid w:val="005A1068"/>
    <w:pPr>
      <w:keepNext/>
      <w:spacing w:before="240" w:after="120"/>
    </w:pPr>
    <w:rPr>
      <w:rFonts w:ascii="Nimbus Sans L" w:hAnsi="Nimbus Sans L"/>
      <w:sz w:val="28"/>
      <w:szCs w:val="28"/>
    </w:rPr>
  </w:style>
  <w:style w:type="paragraph" w:customStyle="1" w:styleId="Heading10">
    <w:name w:val="Heading 10"/>
    <w:basedOn w:val="Heading"/>
    <w:next w:val="Textoindependiente"/>
    <w:rsid w:val="005A1068"/>
    <w:pPr>
      <w:tabs>
        <w:tab w:val="num" w:pos="720"/>
      </w:tabs>
      <w:ind w:left="720"/>
      <w:outlineLvl w:val="8"/>
    </w:pPr>
    <w:rPr>
      <w:b/>
      <w:bCs/>
      <w:sz w:val="21"/>
      <w:szCs w:val="21"/>
    </w:rPr>
  </w:style>
  <w:style w:type="paragraph" w:styleId="Lista">
    <w:name w:val="List"/>
    <w:basedOn w:val="Textoindependiente"/>
    <w:semiHidden/>
    <w:rsid w:val="005A1068"/>
  </w:style>
  <w:style w:type="paragraph" w:styleId="Encabezado">
    <w:name w:val="header"/>
    <w:basedOn w:val="Normal"/>
    <w:semiHidden/>
    <w:rsid w:val="005A1068"/>
    <w:pPr>
      <w:suppressLineNumbers/>
      <w:tabs>
        <w:tab w:val="center" w:pos="4818"/>
        <w:tab w:val="right" w:pos="9637"/>
      </w:tabs>
    </w:pPr>
  </w:style>
  <w:style w:type="paragraph" w:styleId="Piedepgina">
    <w:name w:val="footer"/>
    <w:basedOn w:val="Normal"/>
    <w:semiHidden/>
    <w:rsid w:val="005A1068"/>
    <w:pPr>
      <w:suppressLineNumbers/>
      <w:tabs>
        <w:tab w:val="center" w:pos="4818"/>
        <w:tab w:val="right" w:pos="9637"/>
      </w:tabs>
    </w:pPr>
  </w:style>
  <w:style w:type="paragraph" w:customStyle="1" w:styleId="TableContents">
    <w:name w:val="Table Contents"/>
    <w:basedOn w:val="Normal"/>
    <w:rsid w:val="005A1068"/>
    <w:pPr>
      <w:suppressLineNumbers/>
    </w:pPr>
  </w:style>
  <w:style w:type="paragraph" w:customStyle="1" w:styleId="TableHeading">
    <w:name w:val="Table Heading"/>
    <w:basedOn w:val="TableContents"/>
    <w:rsid w:val="005A1068"/>
    <w:pPr>
      <w:jc w:val="center"/>
    </w:pPr>
    <w:rPr>
      <w:b/>
      <w:bCs/>
      <w:i/>
      <w:iCs/>
    </w:rPr>
  </w:style>
  <w:style w:type="paragraph" w:customStyle="1" w:styleId="Descripcin1">
    <w:name w:val="Descripción1"/>
    <w:basedOn w:val="Normal"/>
    <w:rsid w:val="005A1068"/>
    <w:pPr>
      <w:suppressLineNumbers/>
      <w:spacing w:before="120" w:after="120"/>
    </w:pPr>
    <w:rPr>
      <w:i/>
      <w:iCs/>
    </w:rPr>
  </w:style>
  <w:style w:type="paragraph" w:customStyle="1" w:styleId="Table">
    <w:name w:val="Table"/>
    <w:basedOn w:val="Descripcin1"/>
    <w:rsid w:val="005A1068"/>
  </w:style>
  <w:style w:type="paragraph" w:customStyle="1" w:styleId="Text">
    <w:name w:val="Text"/>
    <w:basedOn w:val="Descripcin1"/>
    <w:rsid w:val="005A1068"/>
  </w:style>
  <w:style w:type="paragraph" w:styleId="Textonotapie">
    <w:name w:val="footnote text"/>
    <w:basedOn w:val="Normal"/>
    <w:semiHidden/>
    <w:rsid w:val="005A1068"/>
    <w:pPr>
      <w:suppressLineNumbers/>
      <w:ind w:left="283" w:hanging="283"/>
    </w:pPr>
    <w:rPr>
      <w:sz w:val="20"/>
      <w:szCs w:val="20"/>
    </w:rPr>
  </w:style>
  <w:style w:type="paragraph" w:customStyle="1" w:styleId="Index">
    <w:name w:val="Index"/>
    <w:basedOn w:val="Normal"/>
    <w:rsid w:val="005A1068"/>
    <w:pPr>
      <w:suppressLineNumbers/>
    </w:pPr>
  </w:style>
  <w:style w:type="paragraph" w:customStyle="1" w:styleId="ContentsHeading">
    <w:name w:val="Contents Heading"/>
    <w:basedOn w:val="Heading"/>
    <w:rsid w:val="005A1068"/>
    <w:pPr>
      <w:suppressLineNumbers/>
    </w:pPr>
    <w:rPr>
      <w:b/>
      <w:bCs/>
      <w:sz w:val="32"/>
      <w:szCs w:val="32"/>
    </w:rPr>
  </w:style>
  <w:style w:type="paragraph" w:styleId="TDC1">
    <w:name w:val="toc 1"/>
    <w:basedOn w:val="Index"/>
    <w:uiPriority w:val="39"/>
    <w:rsid w:val="005A1068"/>
    <w:pPr>
      <w:tabs>
        <w:tab w:val="right" w:leader="dot" w:pos="9637"/>
      </w:tabs>
      <w:spacing w:before="238" w:after="62"/>
    </w:pPr>
    <w:rPr>
      <w:rFonts w:ascii="Arial" w:hAnsi="Arial"/>
      <w:sz w:val="20"/>
    </w:rPr>
  </w:style>
  <w:style w:type="paragraph" w:styleId="TDC2">
    <w:name w:val="toc 2"/>
    <w:basedOn w:val="Index"/>
    <w:uiPriority w:val="39"/>
    <w:rsid w:val="005A1068"/>
    <w:pPr>
      <w:tabs>
        <w:tab w:val="right" w:leader="dot" w:pos="9637"/>
      </w:tabs>
      <w:ind w:left="283"/>
    </w:pPr>
    <w:rPr>
      <w:rFonts w:ascii="Arial" w:hAnsi="Arial"/>
      <w:sz w:val="20"/>
    </w:rPr>
  </w:style>
  <w:style w:type="paragraph" w:styleId="TDC3">
    <w:name w:val="toc 3"/>
    <w:basedOn w:val="Index"/>
    <w:semiHidden/>
    <w:rsid w:val="005A1068"/>
    <w:pPr>
      <w:tabs>
        <w:tab w:val="right" w:leader="dot" w:pos="9637"/>
      </w:tabs>
      <w:ind w:left="566"/>
    </w:pPr>
    <w:rPr>
      <w:rFonts w:ascii="Arial" w:hAnsi="Arial"/>
      <w:sz w:val="20"/>
    </w:rPr>
  </w:style>
  <w:style w:type="paragraph" w:styleId="TDC4">
    <w:name w:val="toc 4"/>
    <w:basedOn w:val="Index"/>
    <w:semiHidden/>
    <w:rsid w:val="005A1068"/>
    <w:pPr>
      <w:tabs>
        <w:tab w:val="right" w:leader="dot" w:pos="9637"/>
      </w:tabs>
      <w:ind w:left="849"/>
    </w:pPr>
  </w:style>
  <w:style w:type="paragraph" w:styleId="TDC5">
    <w:name w:val="toc 5"/>
    <w:basedOn w:val="Index"/>
    <w:semiHidden/>
    <w:rsid w:val="005A1068"/>
    <w:pPr>
      <w:tabs>
        <w:tab w:val="right" w:leader="dot" w:pos="9637"/>
      </w:tabs>
      <w:ind w:left="1132"/>
    </w:pPr>
  </w:style>
  <w:style w:type="paragraph" w:styleId="TDC6">
    <w:name w:val="toc 6"/>
    <w:basedOn w:val="Index"/>
    <w:semiHidden/>
    <w:rsid w:val="005A1068"/>
    <w:pPr>
      <w:tabs>
        <w:tab w:val="right" w:leader="dot" w:pos="9637"/>
      </w:tabs>
      <w:ind w:left="1415"/>
    </w:pPr>
  </w:style>
  <w:style w:type="paragraph" w:styleId="TDC7">
    <w:name w:val="toc 7"/>
    <w:basedOn w:val="Index"/>
    <w:semiHidden/>
    <w:rsid w:val="005A1068"/>
    <w:pPr>
      <w:tabs>
        <w:tab w:val="right" w:leader="dot" w:pos="9637"/>
      </w:tabs>
      <w:ind w:left="1698"/>
    </w:pPr>
  </w:style>
  <w:style w:type="paragraph" w:styleId="TDC8">
    <w:name w:val="toc 8"/>
    <w:basedOn w:val="Index"/>
    <w:semiHidden/>
    <w:rsid w:val="005A1068"/>
    <w:pPr>
      <w:tabs>
        <w:tab w:val="right" w:leader="dot" w:pos="9637"/>
      </w:tabs>
      <w:ind w:left="1981"/>
    </w:pPr>
  </w:style>
  <w:style w:type="paragraph" w:styleId="TDC9">
    <w:name w:val="toc 9"/>
    <w:basedOn w:val="Index"/>
    <w:semiHidden/>
    <w:rsid w:val="005A1068"/>
    <w:pPr>
      <w:tabs>
        <w:tab w:val="right" w:leader="dot" w:pos="9637"/>
      </w:tabs>
      <w:ind w:left="2264"/>
    </w:pPr>
  </w:style>
  <w:style w:type="paragraph" w:customStyle="1" w:styleId="Contents10">
    <w:name w:val="Contents 10"/>
    <w:basedOn w:val="Index"/>
    <w:rsid w:val="005A1068"/>
    <w:pPr>
      <w:tabs>
        <w:tab w:val="right" w:leader="dot" w:pos="9637"/>
      </w:tabs>
      <w:ind w:left="2547"/>
    </w:pPr>
  </w:style>
  <w:style w:type="paragraph" w:styleId="Ttulo">
    <w:name w:val="Title"/>
    <w:basedOn w:val="Normal"/>
    <w:next w:val="Normal"/>
    <w:qFormat/>
    <w:rsid w:val="005A1068"/>
    <w:pPr>
      <w:spacing w:line="100" w:lineRule="atLeast"/>
      <w:jc w:val="center"/>
    </w:pPr>
    <w:rPr>
      <w:rFonts w:ascii="Arial" w:hAnsi="Arial"/>
      <w:b/>
      <w:sz w:val="36"/>
    </w:rPr>
  </w:style>
  <w:style w:type="paragraph" w:styleId="Subttulo">
    <w:name w:val="Subtitle"/>
    <w:basedOn w:val="Heading"/>
    <w:next w:val="Textoindependiente"/>
    <w:qFormat/>
    <w:rsid w:val="005A1068"/>
    <w:pPr>
      <w:jc w:val="center"/>
    </w:pPr>
    <w:rPr>
      <w:i/>
      <w:iCs/>
    </w:rPr>
  </w:style>
  <w:style w:type="paragraph" w:customStyle="1" w:styleId="ListContents">
    <w:name w:val="List Contents"/>
    <w:basedOn w:val="Normal"/>
    <w:rsid w:val="005A1068"/>
    <w:pPr>
      <w:ind w:left="567"/>
    </w:pPr>
  </w:style>
  <w:style w:type="paragraph" w:customStyle="1" w:styleId="ListHeading">
    <w:name w:val="List Heading"/>
    <w:basedOn w:val="Normal"/>
    <w:next w:val="ListContents"/>
    <w:rsid w:val="005A1068"/>
  </w:style>
  <w:style w:type="paragraph" w:customStyle="1" w:styleId="NfoAzul">
    <w:name w:val="NfoAzul"/>
    <w:basedOn w:val="InfoBlue"/>
    <w:rsid w:val="005A1068"/>
    <w:rPr>
      <w:color w:val="0047FF"/>
      <w:sz w:val="14"/>
    </w:rPr>
  </w:style>
  <w:style w:type="paragraph" w:customStyle="1" w:styleId="InfoBlue">
    <w:name w:val="InfoBlue"/>
    <w:rsid w:val="005A1068"/>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rsid w:val="005A1068"/>
  </w:style>
  <w:style w:type="paragraph" w:customStyle="1" w:styleId="Ttulo21">
    <w:name w:val="Título 21"/>
    <w:basedOn w:val="Heading"/>
    <w:next w:val="Textoindependiente"/>
    <w:rsid w:val="005A1068"/>
    <w:pPr>
      <w:spacing w:before="0" w:after="170"/>
    </w:pPr>
    <w:rPr>
      <w:rFonts w:ascii="Arial" w:hAnsi="Arial"/>
      <w:b/>
      <w:bCs/>
      <w:sz w:val="20"/>
      <w:szCs w:val="36"/>
    </w:rPr>
  </w:style>
  <w:style w:type="character" w:customStyle="1" w:styleId="Ttulo2Car">
    <w:name w:val="Título 2 Car"/>
    <w:link w:val="Ttulo2"/>
    <w:rsid w:val="00AA55BB"/>
    <w:rPr>
      <w:rFonts w:ascii="Arial" w:eastAsia="DejaVu Sans" w:hAnsi="Arial" w:cs="DejaVu Sans"/>
      <w:b/>
      <w:bCs/>
      <w:szCs w:val="36"/>
      <w:lang w:val="es-VE" w:eastAsia="es-ES_tradnl" w:bidi="es-ES_tradnl"/>
    </w:rPr>
  </w:style>
  <w:style w:type="paragraph" w:styleId="Textodeglobo">
    <w:name w:val="Balloon Text"/>
    <w:basedOn w:val="Normal"/>
    <w:link w:val="TextodegloboCar"/>
    <w:uiPriority w:val="99"/>
    <w:semiHidden/>
    <w:unhideWhenUsed/>
    <w:rsid w:val="0074105A"/>
    <w:rPr>
      <w:rFonts w:ascii="Tahoma" w:hAnsi="Tahoma" w:cs="Tahoma"/>
      <w:sz w:val="16"/>
      <w:szCs w:val="16"/>
    </w:rPr>
  </w:style>
  <w:style w:type="character" w:customStyle="1" w:styleId="TextodegloboCar">
    <w:name w:val="Texto de globo Car"/>
    <w:link w:val="Textodeglobo"/>
    <w:uiPriority w:val="99"/>
    <w:semiHidden/>
    <w:rsid w:val="0074105A"/>
    <w:rPr>
      <w:rFonts w:ascii="Tahoma" w:eastAsia="DejaVu Sans" w:hAnsi="Tahoma" w:cs="Tahoma"/>
      <w:sz w:val="16"/>
      <w:szCs w:val="16"/>
      <w:lang w:eastAsia="es-ES_tradnl" w:bidi="es-ES_tradn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E30CC-D74F-C04C-A30F-B3AE47B1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1003</Words>
  <Characters>5518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Documento de Arquitectura del Software</vt:lpstr>
    </vt:vector>
  </TitlesOfParts>
  <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del Software</dc:title>
  <dc:subject>&lt;Nombre del Proyecto&gt;</dc:subject>
  <dc:creator>Samy87</dc:creator>
  <cp:lastModifiedBy>MJMC</cp:lastModifiedBy>
  <cp:revision>53</cp:revision>
  <cp:lastPrinted>2015-09-29T01:47:00Z</cp:lastPrinted>
  <dcterms:created xsi:type="dcterms:W3CDTF">2017-10-01T02:42:00Z</dcterms:created>
  <dcterms:modified xsi:type="dcterms:W3CDTF">2018-06-25T00:48:00Z</dcterms:modified>
</cp:coreProperties>
</file>